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CEA07A3" w:rsidR="00953508" w:rsidRDefault="000A677A">
      <w:r>
        <w:t>Nama</w:t>
      </w:r>
      <w:r>
        <w:tab/>
        <w:t>:</w:t>
      </w:r>
      <w:r w:rsidR="00CC6210">
        <w:t xml:space="preserve"> 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untuk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produk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memiliki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Produk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dengan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sekarang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dengan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CREATE FUNCTION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DATE)</w:t>
      </w:r>
    </w:p>
    <w:p w14:paraId="5338377F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RETURNS INT</w:t>
      </w:r>
    </w:p>
    <w:p w14:paraId="2EB5F7D7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BEGIN</w:t>
      </w:r>
    </w:p>
    <w:p w14:paraId="15F1B618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DECLARE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INT;</w:t>
      </w:r>
    </w:p>
    <w:p w14:paraId="74E37907" w14:textId="2F92598E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SET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= YEAR(CURDATE()) - YEAR(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>);</w:t>
      </w:r>
    </w:p>
    <w:p w14:paraId="55A6F83A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18DBE7D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END $$</w:t>
      </w:r>
    </w:p>
    <w:p w14:paraId="767ABF39" w14:textId="208432A1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Query OK, 0 rows affected (0.038 sec)</w:t>
      </w:r>
    </w:p>
    <w:p w14:paraId="0A96FD85" w14:textId="54544835" w:rsidR="00DF793B" w:rsidRPr="00F477D3" w:rsidRDefault="00DF793B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SELECT </w:t>
      </w:r>
      <w:proofErr w:type="spellStart"/>
      <w:r w:rsidRPr="00F477D3">
        <w:rPr>
          <w:rFonts w:ascii="Source Code Pro" w:hAnsi="Source Code Pro"/>
          <w:sz w:val="20"/>
          <w:szCs w:val="20"/>
        </w:rPr>
        <w:t>nama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,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) AS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FROM </w:t>
      </w:r>
      <w:proofErr w:type="spellStart"/>
      <w:r w:rsidRPr="00F477D3">
        <w:rPr>
          <w:rFonts w:ascii="Source Code Pro" w:hAnsi="Source Code Pro"/>
          <w:sz w:val="20"/>
          <w:szCs w:val="20"/>
        </w:rPr>
        <w:t>pelanggan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dengan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0 – 500rb :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r>
        <w:t>juta</w:t>
      </w:r>
      <w:proofErr w:type="spellEnd"/>
      <w:r>
        <w:t xml:space="preserve">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r>
        <w:t>juta</w:t>
      </w:r>
      <w:proofErr w:type="spellEnd"/>
      <w:r>
        <w:t xml:space="preserve">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r>
        <w:t>juta</w:t>
      </w:r>
      <w:proofErr w:type="spellEnd"/>
      <w:r>
        <w:t xml:space="preserve"> : </w:t>
      </w:r>
      <w:proofErr w:type="spellStart"/>
      <w:r>
        <w:t>sangat</w:t>
      </w:r>
      <w:proofErr w:type="spellEnd"/>
      <w:r>
        <w:t xml:space="preserve"> mahal</w:t>
      </w:r>
    </w:p>
    <w:p w14:paraId="43E5A975" w14:textId="77777777" w:rsidR="00F5206D" w:rsidRDefault="00F5206D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49D8E4D2" w14:textId="77777777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12CAA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786A9C9" w14:textId="77777777" w:rsidR="00FC17A7" w:rsidRPr="000445D3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$$</w:t>
      </w:r>
    </w:p>
    <w:p w14:paraId="042C69C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CREATE PROCEDURE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kurangi_stok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(IN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INT, 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INT)</w:t>
      </w:r>
    </w:p>
    <w:p w14:paraId="36E29E2E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BEGIN</w:t>
      </w:r>
    </w:p>
    <w:p w14:paraId="2EDB2EF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DECLARE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INT;</w:t>
      </w:r>
    </w:p>
    <w:p w14:paraId="29A594EB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04ED762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Dapatkan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saat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ini</w:t>
      </w:r>
      <w:proofErr w:type="spellEnd"/>
    </w:p>
    <w:p w14:paraId="7BA9A68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SELECT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INTO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FROM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666D11A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170ABB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Kurangi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dengan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pesanan</w:t>
      </w:r>
      <w:proofErr w:type="spellEnd"/>
    </w:p>
    <w:p w14:paraId="7A773F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4BC16811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5C21F7A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Pastikan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negatif</w:t>
      </w:r>
      <w:proofErr w:type="spellEnd"/>
    </w:p>
    <w:p w14:paraId="133E7A3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IF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&lt; 0 THEN</w:t>
      </w:r>
    </w:p>
    <w:p w14:paraId="5EE363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SIGNAL SQLSTATE '45000'</w:t>
      </w:r>
    </w:p>
    <w:p w14:paraId="54627A5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SET MESSAGE_TEXT = 'Stok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mencukupi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';</w:t>
      </w:r>
    </w:p>
    <w:p w14:paraId="60FC466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END IF;</w:t>
      </w:r>
    </w:p>
    <w:p w14:paraId="4924CADC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38728AC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yang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telah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dikurangi</w:t>
      </w:r>
      <w:proofErr w:type="spellEnd"/>
    </w:p>
    <w:p w14:paraId="133024A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8FAF029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END $$</w:t>
      </w:r>
    </w:p>
    <w:p w14:paraId="15F5F8D2" w14:textId="0DDC3867" w:rsidR="00712CAA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;</w:t>
      </w:r>
    </w:p>
    <w:p w14:paraId="21355CCF" w14:textId="77777777" w:rsidR="00DC4BC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</w:p>
    <w:p w14:paraId="14494597" w14:textId="77777777" w:rsidR="00DC4BC7" w:rsidRPr="00FC17A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14:paraId="69398C11" w14:textId="698A04E1" w:rsidR="0070416E" w:rsidRDefault="0070416E">
      <w:pPr>
        <w:rPr>
          <w:rFonts w:asciiTheme="minorHAnsi" w:eastAsia="Times New Roman" w:hAnsiTheme="minorHAnsi" w:cstheme="minorHAnsi"/>
          <w:color w:val="000000" w:themeColor="text1"/>
          <w:lang w:val="en-ID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setelah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742F7DF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$$</w:t>
      </w:r>
    </w:p>
    <w:p w14:paraId="3F2C174E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CREATE TRIGGER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trig_kurangi_stok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AFTER INSERT ON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</w:p>
    <w:p w14:paraId="1986D76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FOR EACH ROW</w:t>
      </w:r>
    </w:p>
    <w:p w14:paraId="6501D8D0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BEGIN</w:t>
      </w:r>
    </w:p>
    <w:p w14:paraId="12E79A5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--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Memanggil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stored procedure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untuk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mengurangi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produk</w:t>
      </w:r>
    </w:p>
    <w:p w14:paraId="5A18382B" w14:textId="3FF317CF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CALL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(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NEW.produk_id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</w:t>
      </w:r>
      <w:r w:rsidR="00DC4BC7">
        <w:rPr>
          <w:rFonts w:ascii="Courier New" w:eastAsia="Courier New" w:hAnsi="Courier New" w:cs="Courier New"/>
          <w:i/>
          <w:color w:val="002060"/>
          <w:sz w:val="20"/>
          <w:szCs w:val="20"/>
        </w:rPr>
        <w:t>qty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);</w:t>
      </w:r>
    </w:p>
    <w:p w14:paraId="6E2FB78A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END $$</w:t>
      </w:r>
    </w:p>
    <w:p w14:paraId="000FAB92" w14:textId="37A114E1" w:rsidR="00BB2581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;</w:t>
      </w:r>
    </w:p>
    <w:p w14:paraId="3C38F2B0" w14:textId="77777777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28D68248" w14:textId="4757C99A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</w:t>
      </w:r>
      <w:r w:rsidR="008652E8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`</w:t>
      </w:r>
    </w:p>
    <w:p w14:paraId="362DF47C" w14:textId="77777777" w:rsidR="00BC5880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00F79F95" w14:textId="77777777" w:rsidR="00BC5880" w:rsidRP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INSERT INTO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(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produk_id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qty,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harga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) VALUES </w:t>
      </w:r>
    </w:p>
    <w:p w14:paraId="2223ABC7" w14:textId="36B1C283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(7, 3, 2, 7000)</w:t>
      </w:r>
    </w:p>
    <w:p w14:paraId="34F16ED9" w14:textId="77777777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151981AA" w14:textId="572340EE" w:rsidR="00BC5880" w:rsidRPr="007F6E33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`produk`</w:t>
      </w:r>
    </w:p>
    <w:sectPr w:rsidR="00BC5880" w:rsidRPr="007F6E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6D97" w14:textId="77777777" w:rsidR="00590EBB" w:rsidRDefault="00590EBB">
      <w:r>
        <w:separator/>
      </w:r>
    </w:p>
  </w:endnote>
  <w:endnote w:type="continuationSeparator" w:id="0">
    <w:p w14:paraId="24F194EE" w14:textId="77777777" w:rsidR="00590EBB" w:rsidRDefault="0059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5E1F" w14:textId="77777777" w:rsidR="00590EBB" w:rsidRDefault="00590EBB">
      <w:r>
        <w:separator/>
      </w:r>
    </w:p>
  </w:footnote>
  <w:footnote w:type="continuationSeparator" w:id="0">
    <w:p w14:paraId="5865371E" w14:textId="77777777" w:rsidR="00590EBB" w:rsidRDefault="00590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445D3"/>
    <w:rsid w:val="00080ADA"/>
    <w:rsid w:val="00080E16"/>
    <w:rsid w:val="000A3034"/>
    <w:rsid w:val="000A677A"/>
    <w:rsid w:val="000B023B"/>
    <w:rsid w:val="001321F8"/>
    <w:rsid w:val="0018251D"/>
    <w:rsid w:val="001A3A33"/>
    <w:rsid w:val="0025250A"/>
    <w:rsid w:val="0025410E"/>
    <w:rsid w:val="003555A7"/>
    <w:rsid w:val="00374C19"/>
    <w:rsid w:val="003C573D"/>
    <w:rsid w:val="003C5999"/>
    <w:rsid w:val="003D487D"/>
    <w:rsid w:val="00436DD0"/>
    <w:rsid w:val="00437F6D"/>
    <w:rsid w:val="00453A2D"/>
    <w:rsid w:val="00493F90"/>
    <w:rsid w:val="00525FA4"/>
    <w:rsid w:val="00590EBB"/>
    <w:rsid w:val="006640EF"/>
    <w:rsid w:val="006863C0"/>
    <w:rsid w:val="0070416E"/>
    <w:rsid w:val="00712CAA"/>
    <w:rsid w:val="00751929"/>
    <w:rsid w:val="00763BA3"/>
    <w:rsid w:val="007F6E33"/>
    <w:rsid w:val="008652E8"/>
    <w:rsid w:val="00894B6F"/>
    <w:rsid w:val="008D3038"/>
    <w:rsid w:val="009057A5"/>
    <w:rsid w:val="00953508"/>
    <w:rsid w:val="009A548C"/>
    <w:rsid w:val="009A69A1"/>
    <w:rsid w:val="009B789C"/>
    <w:rsid w:val="00A0048F"/>
    <w:rsid w:val="00A746E8"/>
    <w:rsid w:val="00AA6418"/>
    <w:rsid w:val="00AB08D0"/>
    <w:rsid w:val="00AD2DE0"/>
    <w:rsid w:val="00AF0AF6"/>
    <w:rsid w:val="00B55605"/>
    <w:rsid w:val="00BB2581"/>
    <w:rsid w:val="00BC5880"/>
    <w:rsid w:val="00C130CE"/>
    <w:rsid w:val="00C7175A"/>
    <w:rsid w:val="00C93D1F"/>
    <w:rsid w:val="00CC6210"/>
    <w:rsid w:val="00CF04E0"/>
    <w:rsid w:val="00CF0A38"/>
    <w:rsid w:val="00D64909"/>
    <w:rsid w:val="00DC4BC7"/>
    <w:rsid w:val="00DF793B"/>
    <w:rsid w:val="00E03D5B"/>
    <w:rsid w:val="00E30BE4"/>
    <w:rsid w:val="00E5366D"/>
    <w:rsid w:val="00E71D50"/>
    <w:rsid w:val="00ED7CE8"/>
    <w:rsid w:val="00F47418"/>
    <w:rsid w:val="00F477D3"/>
    <w:rsid w:val="00F5206D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3</cp:revision>
  <dcterms:created xsi:type="dcterms:W3CDTF">2024-04-30T07:21:00Z</dcterms:created>
  <dcterms:modified xsi:type="dcterms:W3CDTF">2024-04-30T07:21:00Z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