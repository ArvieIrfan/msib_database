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52B1E569" w:rsidR="00953508" w:rsidRDefault="000A677A">
      <w:r>
        <w:t>Nama</w:t>
      </w:r>
      <w:r>
        <w:tab/>
        <w:t>:</w:t>
      </w:r>
      <w:r w:rsidR="00CC6210">
        <w:t xml:space="preserve"> </w:t>
      </w:r>
      <w:proofErr w:type="spellStart"/>
      <w:proofErr w:type="gramStart"/>
      <w:r w:rsidR="00026B1F">
        <w:t>M.Irfan</w:t>
      </w:r>
      <w:proofErr w:type="spellEnd"/>
      <w:proofErr w:type="gramEnd"/>
      <w:r w:rsidR="00026B1F">
        <w:t xml:space="preserve"> Hamdi</w:t>
      </w:r>
    </w:p>
    <w:p w14:paraId="5378CBCF" w14:textId="74C0C2E9" w:rsidR="00026B1F" w:rsidRDefault="00026B1F">
      <w:proofErr w:type="spellStart"/>
      <w:r>
        <w:t>Grup</w:t>
      </w:r>
      <w:proofErr w:type="spellEnd"/>
      <w:r>
        <w:tab/>
        <w:t>: 1</w:t>
      </w:r>
    </w:p>
    <w:p w14:paraId="4E7106C5" w14:textId="3F945DBF" w:rsidR="00026B1F" w:rsidRDefault="00026B1F">
      <w:r>
        <w:t>Asal</w:t>
      </w:r>
      <w:r>
        <w:tab/>
        <w:t xml:space="preserve">: Universitas </w:t>
      </w:r>
      <w:proofErr w:type="spellStart"/>
      <w:r>
        <w:t>Metamedia</w:t>
      </w:r>
      <w:proofErr w:type="spellEnd"/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3DD4CD52" w:rsid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  <w:r w:rsidR="00433CD9">
        <w:rPr>
          <w:rFonts w:ascii="Courier New" w:eastAsia="Courier New" w:hAnsi="Courier New" w:cs="Courier New"/>
          <w:i/>
          <w:color w:val="FF0000"/>
          <w:sz w:val="20"/>
          <w:szCs w:val="20"/>
        </w:rPr>
        <w:t>.</w:t>
      </w:r>
    </w:p>
    <w:p w14:paraId="4A00517C" w14:textId="5F4BE813" w:rsidR="00433CD9" w:rsidRPr="00433CD9" w:rsidRDefault="00433CD9" w:rsidP="009A548C">
      <w:pPr>
        <w:spacing w:line="360" w:lineRule="auto"/>
        <w:ind w:left="720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Cs/>
          <w:noProof/>
          <w:color w:val="FF0000"/>
          <w:sz w:val="20"/>
          <w:szCs w:val="20"/>
        </w:rPr>
        <w:lastRenderedPageBreak/>
        <w:drawing>
          <wp:inline distT="0" distB="0" distL="0" distR="0" wp14:anchorId="2AB7CEE3" wp14:editId="10D03B0A">
            <wp:extent cx="5943600" cy="1114425"/>
            <wp:effectExtent l="0" t="0" r="0" b="9525"/>
            <wp:docPr id="3282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28435" name="Picture 328228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iCs/>
          <w:noProof/>
          <w:color w:val="FF0000"/>
          <w:sz w:val="20"/>
          <w:szCs w:val="20"/>
        </w:rPr>
        <w:drawing>
          <wp:inline distT="0" distB="0" distL="0" distR="0" wp14:anchorId="7E1315DD" wp14:editId="7E09E727">
            <wp:extent cx="5943600" cy="4246245"/>
            <wp:effectExtent l="0" t="0" r="0" b="1905"/>
            <wp:docPr id="1391172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2052" name="Picture 13911720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B79F" w14:textId="77777777" w:rsidR="00433CD9" w:rsidRDefault="00433CD9">
      <w:r>
        <w:br w:type="page"/>
      </w:r>
    </w:p>
    <w:p w14:paraId="0000000C" w14:textId="5CF5B8BB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MariaDB [dbpos1]&gt; CREATE FUNCTION </w:t>
      </w:r>
      <w:proofErr w:type="spellStart"/>
      <w:proofErr w:type="gramStart"/>
      <w:r w:rsidRPr="00943E5F">
        <w:rPr>
          <w:rFonts w:ascii="Source Code Pro" w:hAnsi="Source Code Pro"/>
          <w:sz w:val="18"/>
          <w:szCs w:val="18"/>
        </w:rPr>
        <w:t>umur</w:t>
      </w:r>
      <w:proofErr w:type="spellEnd"/>
      <w:r w:rsidRPr="00943E5F">
        <w:rPr>
          <w:rFonts w:ascii="Source Code Pro" w:hAnsi="Source Code Pro"/>
          <w:sz w:val="18"/>
          <w:szCs w:val="18"/>
        </w:rPr>
        <w:t>(</w:t>
      </w:r>
      <w:proofErr w:type="spellStart"/>
      <w:proofErr w:type="gramEnd"/>
      <w:r w:rsidRPr="00943E5F">
        <w:rPr>
          <w:rFonts w:ascii="Source Code Pro" w:hAnsi="Source Code Pro"/>
          <w:sz w:val="18"/>
          <w:szCs w:val="18"/>
        </w:rPr>
        <w:t>tgl_lahir</w:t>
      </w:r>
      <w:proofErr w:type="spellEnd"/>
      <w:r w:rsidRPr="00943E5F">
        <w:rPr>
          <w:rFonts w:ascii="Source Code Pro" w:hAnsi="Source Code Pro"/>
          <w:sz w:val="18"/>
          <w:szCs w:val="18"/>
        </w:rPr>
        <w:t xml:space="preserve"> DATE)</w:t>
      </w:r>
    </w:p>
    <w:p w14:paraId="5338377F" w14:textId="77777777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    -&gt; RETURNS INT</w:t>
      </w:r>
    </w:p>
    <w:p w14:paraId="2EB5F7D7" w14:textId="77777777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    -&gt; BEGIN</w:t>
      </w:r>
    </w:p>
    <w:p w14:paraId="15F1B618" w14:textId="77777777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    -&gt; DECLARE </w:t>
      </w:r>
      <w:proofErr w:type="spellStart"/>
      <w:r w:rsidRPr="00943E5F">
        <w:rPr>
          <w:rFonts w:ascii="Source Code Pro" w:hAnsi="Source Code Pro"/>
          <w:sz w:val="18"/>
          <w:szCs w:val="18"/>
        </w:rPr>
        <w:t>umur</w:t>
      </w:r>
      <w:proofErr w:type="spellEnd"/>
      <w:r w:rsidRPr="00943E5F">
        <w:rPr>
          <w:rFonts w:ascii="Source Code Pro" w:hAnsi="Source Code Pro"/>
          <w:sz w:val="18"/>
          <w:szCs w:val="18"/>
        </w:rPr>
        <w:t xml:space="preserve"> INT;</w:t>
      </w:r>
    </w:p>
    <w:p w14:paraId="74E37907" w14:textId="2F92598E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    -&gt; SET </w:t>
      </w:r>
      <w:proofErr w:type="spellStart"/>
      <w:r w:rsidRPr="00943E5F">
        <w:rPr>
          <w:rFonts w:ascii="Source Code Pro" w:hAnsi="Source Code Pro"/>
          <w:sz w:val="18"/>
          <w:szCs w:val="18"/>
        </w:rPr>
        <w:t>umur</w:t>
      </w:r>
      <w:proofErr w:type="spellEnd"/>
      <w:r w:rsidRPr="00943E5F">
        <w:rPr>
          <w:rFonts w:ascii="Source Code Pro" w:hAnsi="Source Code Pro"/>
          <w:sz w:val="18"/>
          <w:szCs w:val="18"/>
        </w:rPr>
        <w:t xml:space="preserve"> = YEAR(</w:t>
      </w:r>
      <w:proofErr w:type="gramStart"/>
      <w:r w:rsidRPr="00943E5F">
        <w:rPr>
          <w:rFonts w:ascii="Source Code Pro" w:hAnsi="Source Code Pro"/>
          <w:sz w:val="18"/>
          <w:szCs w:val="18"/>
        </w:rPr>
        <w:t>CURDATE(</w:t>
      </w:r>
      <w:proofErr w:type="gramEnd"/>
      <w:r w:rsidRPr="00943E5F">
        <w:rPr>
          <w:rFonts w:ascii="Source Code Pro" w:hAnsi="Source Code Pro"/>
          <w:sz w:val="18"/>
          <w:szCs w:val="18"/>
        </w:rPr>
        <w:t>)) - YEAR(</w:t>
      </w:r>
      <w:proofErr w:type="spellStart"/>
      <w:r w:rsidRPr="00943E5F">
        <w:rPr>
          <w:rFonts w:ascii="Source Code Pro" w:hAnsi="Source Code Pro"/>
          <w:sz w:val="18"/>
          <w:szCs w:val="18"/>
        </w:rPr>
        <w:t>tgl_lahir</w:t>
      </w:r>
      <w:proofErr w:type="spellEnd"/>
      <w:r w:rsidRPr="00943E5F">
        <w:rPr>
          <w:rFonts w:ascii="Source Code Pro" w:hAnsi="Source Code Pro"/>
          <w:sz w:val="18"/>
          <w:szCs w:val="18"/>
        </w:rPr>
        <w:t>);</w:t>
      </w:r>
    </w:p>
    <w:p w14:paraId="55A6F83A" w14:textId="77777777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    -&gt; RETURN </w:t>
      </w:r>
      <w:proofErr w:type="spellStart"/>
      <w:r w:rsidRPr="00943E5F">
        <w:rPr>
          <w:rFonts w:ascii="Source Code Pro" w:hAnsi="Source Code Pro"/>
          <w:sz w:val="18"/>
          <w:szCs w:val="18"/>
        </w:rPr>
        <w:t>umur</w:t>
      </w:r>
      <w:proofErr w:type="spellEnd"/>
      <w:r w:rsidRPr="00943E5F">
        <w:rPr>
          <w:rFonts w:ascii="Source Code Pro" w:hAnsi="Source Code Pro"/>
          <w:sz w:val="18"/>
          <w:szCs w:val="18"/>
        </w:rPr>
        <w:t>;</w:t>
      </w:r>
    </w:p>
    <w:p w14:paraId="018DBE7D" w14:textId="77777777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    -&gt; END $$</w:t>
      </w:r>
    </w:p>
    <w:p w14:paraId="767ABF39" w14:textId="208432A1" w:rsidR="00894B6F" w:rsidRPr="00943E5F" w:rsidRDefault="00894B6F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>Query OK, 0 rows affected (0.038 sec)</w:t>
      </w:r>
    </w:p>
    <w:p w14:paraId="0A96FD85" w14:textId="54544835" w:rsidR="00DF793B" w:rsidRPr="00943E5F" w:rsidRDefault="00DF793B" w:rsidP="00894B6F">
      <w:pPr>
        <w:spacing w:line="360" w:lineRule="auto"/>
        <w:ind w:left="720"/>
        <w:rPr>
          <w:rFonts w:ascii="Source Code Pro" w:hAnsi="Source Code Pro"/>
          <w:sz w:val="18"/>
          <w:szCs w:val="18"/>
        </w:rPr>
      </w:pPr>
      <w:r w:rsidRPr="00943E5F">
        <w:rPr>
          <w:rFonts w:ascii="Source Code Pro" w:hAnsi="Source Code Pro"/>
          <w:sz w:val="18"/>
          <w:szCs w:val="18"/>
        </w:rPr>
        <w:t xml:space="preserve">MariaDB [dbpos1]&gt; SELECT </w:t>
      </w:r>
      <w:proofErr w:type="spellStart"/>
      <w:r w:rsidRPr="00943E5F">
        <w:rPr>
          <w:rFonts w:ascii="Source Code Pro" w:hAnsi="Source Code Pro"/>
          <w:sz w:val="18"/>
          <w:szCs w:val="18"/>
        </w:rPr>
        <w:t>nama</w:t>
      </w:r>
      <w:proofErr w:type="spellEnd"/>
      <w:r w:rsidRPr="00943E5F">
        <w:rPr>
          <w:rFonts w:ascii="Source Code Pro" w:hAnsi="Source Code Pro"/>
          <w:sz w:val="18"/>
          <w:szCs w:val="18"/>
        </w:rPr>
        <w:t xml:space="preserve">, </w:t>
      </w:r>
      <w:proofErr w:type="spellStart"/>
      <w:r w:rsidRPr="00943E5F">
        <w:rPr>
          <w:rFonts w:ascii="Source Code Pro" w:hAnsi="Source Code Pro"/>
          <w:sz w:val="18"/>
          <w:szCs w:val="18"/>
        </w:rPr>
        <w:t>umur</w:t>
      </w:r>
      <w:proofErr w:type="spellEnd"/>
      <w:r w:rsidRPr="00943E5F">
        <w:rPr>
          <w:rFonts w:ascii="Source Code Pro" w:hAnsi="Source Code Pro"/>
          <w:sz w:val="18"/>
          <w:szCs w:val="18"/>
        </w:rPr>
        <w:t>(</w:t>
      </w:r>
      <w:proofErr w:type="spellStart"/>
      <w:r w:rsidRPr="00943E5F">
        <w:rPr>
          <w:rFonts w:ascii="Source Code Pro" w:hAnsi="Source Code Pro"/>
          <w:sz w:val="18"/>
          <w:szCs w:val="18"/>
        </w:rPr>
        <w:t>tgl_lahir</w:t>
      </w:r>
      <w:proofErr w:type="spellEnd"/>
      <w:r w:rsidRPr="00943E5F">
        <w:rPr>
          <w:rFonts w:ascii="Source Code Pro" w:hAnsi="Source Code Pro"/>
          <w:sz w:val="18"/>
          <w:szCs w:val="18"/>
        </w:rPr>
        <w:t xml:space="preserve">) AS </w:t>
      </w:r>
      <w:proofErr w:type="spellStart"/>
      <w:r w:rsidRPr="00943E5F">
        <w:rPr>
          <w:rFonts w:ascii="Source Code Pro" w:hAnsi="Source Code Pro"/>
          <w:sz w:val="18"/>
          <w:szCs w:val="18"/>
        </w:rPr>
        <w:t>umur</w:t>
      </w:r>
      <w:proofErr w:type="spellEnd"/>
      <w:r w:rsidRPr="00943E5F">
        <w:rPr>
          <w:rFonts w:ascii="Source Code Pro" w:hAnsi="Source Code Pro"/>
          <w:sz w:val="18"/>
          <w:szCs w:val="18"/>
        </w:rPr>
        <w:t xml:space="preserve"> FROM </w:t>
      </w:r>
      <w:proofErr w:type="spellStart"/>
      <w:r w:rsidRPr="00943E5F">
        <w:rPr>
          <w:rFonts w:ascii="Source Code Pro" w:hAnsi="Source Code Pro"/>
          <w:sz w:val="18"/>
          <w:szCs w:val="18"/>
        </w:rPr>
        <w:t>pelanggan</w:t>
      </w:r>
      <w:proofErr w:type="spellEnd"/>
      <w:r w:rsidRPr="00943E5F">
        <w:rPr>
          <w:rFonts w:ascii="Source Code Pro" w:hAnsi="Source Code Pro"/>
          <w:sz w:val="18"/>
          <w:szCs w:val="18"/>
        </w:rPr>
        <w:t>;</w:t>
      </w:r>
    </w:p>
    <w:p w14:paraId="2FD5529C" w14:textId="77777777" w:rsidR="00433CD9" w:rsidRPr="00F477D3" w:rsidRDefault="00433CD9" w:rsidP="00943E5F">
      <w:pPr>
        <w:spacing w:line="360" w:lineRule="auto"/>
        <w:rPr>
          <w:rFonts w:ascii="Source Code Pro" w:hAnsi="Source Code Pro"/>
          <w:sz w:val="20"/>
          <w:szCs w:val="20"/>
        </w:rPr>
      </w:pP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53B55743" w14:textId="77777777" w:rsidR="00943E5F" w:rsidRDefault="00943E5F" w:rsidP="00943E5F">
      <w:pPr>
        <w:spacing w:line="360" w:lineRule="auto"/>
      </w:pPr>
    </w:p>
    <w:p w14:paraId="2A53F3AD" w14:textId="77777777" w:rsidR="00943E5F" w:rsidRDefault="00943E5F" w:rsidP="00943E5F">
      <w:r>
        <w:t>MariaDB [dbpos_sib6]&gt; DELIMITER $$</w:t>
      </w:r>
    </w:p>
    <w:p w14:paraId="71B7FCD3" w14:textId="77777777" w:rsidR="00943E5F" w:rsidRDefault="00943E5F" w:rsidP="00943E5F">
      <w:r>
        <w:t>MariaDB [dbpos_sib6]&gt;</w:t>
      </w:r>
    </w:p>
    <w:p w14:paraId="3A6B27B5" w14:textId="77777777" w:rsidR="00943E5F" w:rsidRDefault="00943E5F" w:rsidP="00943E5F">
      <w:r>
        <w:t xml:space="preserve">MariaDB [dbpos_sib6]&gt; CREATE FUNCTION </w:t>
      </w:r>
      <w:proofErr w:type="spellStart"/>
      <w:r>
        <w:t>kategori_</w:t>
      </w:r>
      <w:proofErr w:type="gramStart"/>
      <w:r>
        <w:t>harga</w:t>
      </w:r>
      <w:proofErr w:type="spellEnd"/>
      <w:r>
        <w:t>(</w:t>
      </w:r>
      <w:proofErr w:type="spellStart"/>
      <w:proofErr w:type="gramEnd"/>
      <w:r>
        <w:t>harga</w:t>
      </w:r>
      <w:proofErr w:type="spellEnd"/>
      <w:r>
        <w:t xml:space="preserve"> DOUBLE) RETURNS VARCHAR(20)</w:t>
      </w:r>
    </w:p>
    <w:p w14:paraId="3BDF2ABD" w14:textId="77777777" w:rsidR="00943E5F" w:rsidRDefault="00943E5F" w:rsidP="00943E5F">
      <w:r>
        <w:t xml:space="preserve">    -&gt; BEGIN</w:t>
      </w:r>
    </w:p>
    <w:p w14:paraId="7B776248" w14:textId="77777777" w:rsidR="00943E5F" w:rsidRDefault="00943E5F" w:rsidP="00943E5F">
      <w:r>
        <w:t xml:space="preserve">    -&gt;     DECLARE </w:t>
      </w:r>
      <w:proofErr w:type="spellStart"/>
      <w:r>
        <w:t>kategori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2E026B41" w14:textId="77777777" w:rsidR="00943E5F" w:rsidRDefault="00943E5F" w:rsidP="00943E5F">
      <w:r>
        <w:t xml:space="preserve">    -&gt;</w:t>
      </w:r>
    </w:p>
    <w:p w14:paraId="2DD96346" w14:textId="77777777" w:rsidR="00943E5F" w:rsidRDefault="00943E5F" w:rsidP="00943E5F">
      <w:r>
        <w:t xml:space="preserve">    -&gt;     SET </w:t>
      </w:r>
      <w:proofErr w:type="spellStart"/>
      <w:r>
        <w:t>kategori</w:t>
      </w:r>
      <w:proofErr w:type="spellEnd"/>
      <w:r>
        <w:t xml:space="preserve"> =</w:t>
      </w:r>
    </w:p>
    <w:p w14:paraId="07C232EC" w14:textId="77777777" w:rsidR="00943E5F" w:rsidRDefault="00943E5F" w:rsidP="00943E5F">
      <w:r>
        <w:t xml:space="preserve">    -&gt;     CASE</w:t>
      </w:r>
    </w:p>
    <w:p w14:paraId="40284DF1" w14:textId="77777777" w:rsidR="00943E5F" w:rsidRDefault="00943E5F" w:rsidP="00943E5F">
      <w:r>
        <w:t xml:space="preserve">    -&gt;         WHEN </w:t>
      </w:r>
      <w:proofErr w:type="spellStart"/>
      <w:r>
        <w:t>harga</w:t>
      </w:r>
      <w:proofErr w:type="spellEnd"/>
      <w:r>
        <w:t xml:space="preserve"> &lt;= 500000 THEN '</w:t>
      </w:r>
      <w:proofErr w:type="spellStart"/>
      <w:r>
        <w:t>murah</w:t>
      </w:r>
      <w:proofErr w:type="spellEnd"/>
      <w:r>
        <w:t>'</w:t>
      </w:r>
    </w:p>
    <w:p w14:paraId="6542F7F5" w14:textId="77777777" w:rsidR="00943E5F" w:rsidRDefault="00943E5F" w:rsidP="00943E5F">
      <w:r>
        <w:t xml:space="preserve">    -&gt;         WHEN </w:t>
      </w:r>
      <w:proofErr w:type="spellStart"/>
      <w:r>
        <w:t>harga</w:t>
      </w:r>
      <w:proofErr w:type="spellEnd"/>
      <w:r>
        <w:t xml:space="preserve"> BETWEEN 500000 AND 3000000 THEN '</w:t>
      </w:r>
      <w:proofErr w:type="spellStart"/>
      <w:r>
        <w:t>sedang</w:t>
      </w:r>
      <w:proofErr w:type="spellEnd"/>
      <w:r>
        <w:t>'</w:t>
      </w:r>
    </w:p>
    <w:p w14:paraId="552F50F0" w14:textId="77777777" w:rsidR="00943E5F" w:rsidRDefault="00943E5F" w:rsidP="00943E5F">
      <w:r>
        <w:t xml:space="preserve">    -&gt;         WHEN </w:t>
      </w:r>
      <w:proofErr w:type="spellStart"/>
      <w:r>
        <w:t>harga</w:t>
      </w:r>
      <w:proofErr w:type="spellEnd"/>
      <w:r>
        <w:t xml:space="preserve"> BETWEEN 3000000 AND 10000000 THEN 'mahal'</w:t>
      </w:r>
    </w:p>
    <w:p w14:paraId="1340E659" w14:textId="77777777" w:rsidR="00943E5F" w:rsidRDefault="00943E5F" w:rsidP="00943E5F">
      <w:r>
        <w:t xml:space="preserve">    -&gt;         ELSE 'sangat mahal'</w:t>
      </w:r>
    </w:p>
    <w:p w14:paraId="3BD1B209" w14:textId="77777777" w:rsidR="00943E5F" w:rsidRDefault="00943E5F" w:rsidP="00943E5F">
      <w:r>
        <w:t xml:space="preserve">    -&gt;     END;</w:t>
      </w:r>
    </w:p>
    <w:p w14:paraId="76A7C49B" w14:textId="77777777" w:rsidR="00943E5F" w:rsidRDefault="00943E5F" w:rsidP="00943E5F">
      <w:r>
        <w:t xml:space="preserve">    -&gt;</w:t>
      </w:r>
    </w:p>
    <w:p w14:paraId="1D2E5723" w14:textId="77777777" w:rsidR="00943E5F" w:rsidRDefault="00943E5F" w:rsidP="00943E5F">
      <w:r>
        <w:t xml:space="preserve">    -&gt;     RETURN </w:t>
      </w:r>
      <w:proofErr w:type="spellStart"/>
      <w:r>
        <w:t>kategori</w:t>
      </w:r>
      <w:proofErr w:type="spellEnd"/>
      <w:r>
        <w:t>;</w:t>
      </w:r>
    </w:p>
    <w:p w14:paraId="5C3A94FC" w14:textId="15D191B0" w:rsidR="00943E5F" w:rsidRDefault="00943E5F" w:rsidP="00943E5F">
      <w:r>
        <w:t xml:space="preserve">    -&gt; END$$</w:t>
      </w:r>
    </w:p>
    <w:p w14:paraId="2BD1C621" w14:textId="77777777" w:rsidR="00943E5F" w:rsidRDefault="00943E5F" w:rsidP="00943E5F">
      <w:r>
        <w:t>MariaDB [dbpos_sib6]&gt;</w:t>
      </w:r>
    </w:p>
    <w:p w14:paraId="29AAAAD8" w14:textId="77777777" w:rsidR="00943E5F" w:rsidRDefault="00943E5F" w:rsidP="00943E5F">
      <w:r>
        <w:t xml:space="preserve">MariaDB [dbpos_sib6]&gt; </w:t>
      </w:r>
      <w:proofErr w:type="gramStart"/>
      <w:r>
        <w:t>DELIMITER ;</w:t>
      </w:r>
      <w:proofErr w:type="gramEnd"/>
    </w:p>
    <w:p w14:paraId="43E5A975" w14:textId="3A0D09A3" w:rsidR="00F5206D" w:rsidRDefault="00943E5F">
      <w:pPr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t xml:space="preserve">MariaDB [dbpos_sib6]&gt; SELECT </w:t>
      </w:r>
      <w:proofErr w:type="spellStart"/>
      <w:r>
        <w:t>kategori_</w:t>
      </w:r>
      <w:proofErr w:type="gramStart"/>
      <w:r>
        <w:t>harga</w:t>
      </w:r>
      <w:proofErr w:type="spellEnd"/>
      <w:r>
        <w:t>(</w:t>
      </w:r>
      <w:proofErr w:type="gramEnd"/>
      <w:r>
        <w:t>750000);</w:t>
      </w:r>
      <w:r w:rsidR="00F5206D">
        <w:rPr>
          <w:rFonts w:ascii="Courier New" w:eastAsia="Courier New" w:hAnsi="Courier New" w:cs="Courier New"/>
          <w:i/>
          <w:color w:val="FF0000"/>
          <w:sz w:val="20"/>
          <w:szCs w:val="20"/>
        </w:rPr>
        <w:br w:type="page"/>
      </w:r>
    </w:p>
    <w:p w14:paraId="49D8E4D2" w14:textId="77777777" w:rsidR="00F86B79" w:rsidRDefault="00F86B79" w:rsidP="001321F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63554250" w14:textId="77777777" w:rsidR="0023041E" w:rsidRPr="00A746E8" w:rsidRDefault="0023041E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793C294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ourier New" w:eastAsia="Times New Roman" w:hAnsi="Courier New" w:cs="Courier New"/>
          <w:color w:val="000000" w:themeColor="text1"/>
          <w:lang w:val="en-ID"/>
        </w:rPr>
        <w:t xml:space="preserve">A.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Pelanggan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memesan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didalam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table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pesanan</w:t>
      </w:r>
      <w:proofErr w:type="spellEnd"/>
    </w:p>
    <w:p w14:paraId="7A9C905D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MariaDB [dbpos_sib6]&gt; SELECT * FROM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pesanan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;</w:t>
      </w:r>
    </w:p>
    <w:p w14:paraId="635B2F80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</w:p>
    <w:p w14:paraId="3C3A3B1C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C. Didalam table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tambahkan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kolom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status_pembayaran</w:t>
      </w:r>
      <w:proofErr w:type="spellEnd"/>
    </w:p>
    <w:p w14:paraId="20FA7372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MariaDB [dbpos_sib6]&gt; ALTER TABLE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ADD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status_pembayaran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gram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varchar(</w:t>
      </w:r>
      <w:proofErr w:type="gram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25);</w:t>
      </w:r>
    </w:p>
    <w:p w14:paraId="432BA0D3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</w:p>
    <w:p w14:paraId="7BC59245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B.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Dilanjutkan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dengan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proses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di table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</w:p>
    <w:p w14:paraId="6589562D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DELIMITER $$</w:t>
      </w:r>
    </w:p>
    <w:p w14:paraId="60BBF8F4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CREATE TRIGGER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cek_pembayaran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BEFORE INSERT ON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</w:p>
    <w:p w14:paraId="264A851B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FOR EACH ROW</w:t>
      </w:r>
    </w:p>
    <w:p w14:paraId="13E115D5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BEGIN</w:t>
      </w:r>
    </w:p>
    <w:p w14:paraId="3D0F489F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DECLARE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total_bayar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gram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DECIMAL(</w:t>
      </w:r>
      <w:proofErr w:type="gram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10, 2);</w:t>
      </w:r>
    </w:p>
    <w:p w14:paraId="0E61D71A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DECLARE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total_pesanan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gram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DECIMAL(</w:t>
      </w:r>
      <w:proofErr w:type="gram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10, 2);</w:t>
      </w:r>
    </w:p>
    <w:p w14:paraId="5A85C408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SELECT </w:t>
      </w:r>
      <w:proofErr w:type="gram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SUM(</w:t>
      </w:r>
      <w:proofErr w:type="spellStart"/>
      <w:proofErr w:type="gram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jumlah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) INTO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total_bayar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FROM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WHERE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pesanan_id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=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NEW.pesanan_id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;</w:t>
      </w:r>
    </w:p>
    <w:p w14:paraId="58BE3A9A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SELECT total INTO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total_pesanan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FROM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pesanan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WHERE id =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NEW.pesanan_id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;</w:t>
      </w:r>
    </w:p>
    <w:p w14:paraId="14DAFBAB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</w:p>
    <w:p w14:paraId="2FF57ACE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D. Jika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pesanan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sudah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dibayar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maka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status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akan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berubah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menjadi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lunas</w:t>
      </w:r>
      <w:proofErr w:type="spellEnd"/>
    </w:p>
    <w:p w14:paraId="777506B3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SET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NEW.status_pembayaran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= </w:t>
      </w:r>
    </w:p>
    <w:p w14:paraId="5F8F075F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CASE</w:t>
      </w:r>
    </w:p>
    <w:p w14:paraId="0D1ABB94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   WHEN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total_bayar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+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NEW.jumlah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&gt;=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total_pesanan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THEN 'Lunas'</w:t>
      </w:r>
    </w:p>
    <w:p w14:paraId="559ADE1A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   ELSE 'Belum Lunas'</w:t>
      </w:r>
    </w:p>
    <w:p w14:paraId="31477445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END;</w:t>
      </w:r>
    </w:p>
    <w:p w14:paraId="1D445954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END $$</w:t>
      </w:r>
    </w:p>
    <w:p w14:paraId="6223B252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proofErr w:type="gram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DELIMITER ;</w:t>
      </w:r>
      <w:proofErr w:type="gramEnd"/>
    </w:p>
    <w:p w14:paraId="63307EE2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--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Menambahkan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data pada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tabel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</w:p>
    <w:p w14:paraId="1F3D80BF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</w:p>
    <w:p w14:paraId="0999604C" w14:textId="77777777" w:rsidR="0023041E" w:rsidRPr="0023041E" w:rsidRDefault="0023041E" w:rsidP="0023041E">
      <w:pPr>
        <w:rPr>
          <w:rFonts w:ascii="Cambria Math" w:eastAsia="Times New Roman" w:hAnsi="Cambria Math" w:cs="Courier New"/>
          <w:color w:val="000000" w:themeColor="text1"/>
          <w:lang w:val="en-ID"/>
        </w:rPr>
      </w:pP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INSERT INTO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pembayaran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(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nokuitansi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,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tanggal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,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jumlah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,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ke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, </w:t>
      </w:r>
      <w:proofErr w:type="spellStart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pesanan_id</w:t>
      </w:r>
      <w:proofErr w:type="spellEnd"/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)</w:t>
      </w: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 xml:space="preserve"> </w:t>
      </w:r>
      <w:r w:rsidRPr="0023041E">
        <w:rPr>
          <w:rFonts w:ascii="Cambria Math" w:eastAsia="Times New Roman" w:hAnsi="Cambria Math" w:cs="Courier New"/>
          <w:color w:val="000000" w:themeColor="text1"/>
          <w:lang w:val="en-ID"/>
        </w:rPr>
        <w:t>VALUES ('KWI001', '2023-03-03', 15000, 3, 3);</w:t>
      </w:r>
    </w:p>
    <w:p w14:paraId="04FD8049" w14:textId="1580CF32" w:rsidR="0023041E" w:rsidRDefault="0023041E" w:rsidP="0023041E">
      <w:pPr>
        <w:rPr>
          <w:rFonts w:ascii="Courier New" w:eastAsia="Times New Roman" w:hAnsi="Courier New" w:cs="Courier New"/>
          <w:color w:val="000000" w:themeColor="text1"/>
          <w:sz w:val="16"/>
          <w:szCs w:val="16"/>
          <w:lang w:val="en-ID"/>
        </w:rPr>
      </w:pPr>
      <w:r>
        <w:rPr>
          <w:rFonts w:ascii="Courier New" w:hAnsi="Courier New" w:cs="Courier New"/>
          <w:noProof/>
          <w:color w:val="000000" w:themeColor="text1"/>
          <w:sz w:val="16"/>
          <w:szCs w:val="16"/>
        </w:rPr>
        <w:lastRenderedPageBreak/>
        <w:drawing>
          <wp:inline distT="0" distB="0" distL="0" distR="0" wp14:anchorId="2C57785A" wp14:editId="4D7B99CC">
            <wp:extent cx="5851498" cy="7947660"/>
            <wp:effectExtent l="0" t="0" r="0" b="0"/>
            <wp:docPr id="98679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96871" name="Picture 9867968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87" cy="79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 w:themeColor="text1"/>
          <w:sz w:val="16"/>
          <w:szCs w:val="16"/>
        </w:rPr>
        <w:br w:type="page"/>
      </w:r>
    </w:p>
    <w:p w14:paraId="6C5DB73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AC2234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C2234">
        <w:rPr>
          <w:rFonts w:asciiTheme="minorHAnsi" w:hAnsiTheme="minorHAnsi" w:cstheme="minorHAnsi"/>
          <w:sz w:val="20"/>
          <w:szCs w:val="20"/>
        </w:rPr>
        <w:t>Buatlah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Stored Procedure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nama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b/>
          <w:sz w:val="20"/>
          <w:szCs w:val="20"/>
        </w:rPr>
        <w:t>kurangi_stok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mengurangi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stok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produk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. Stok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berkurang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sesuai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jumlah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pesanan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produk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>.</w:t>
      </w:r>
    </w:p>
    <w:p w14:paraId="7786A9C9" w14:textId="77777777" w:rsidR="00FC17A7" w:rsidRPr="00AC2234" w:rsidRDefault="00FC17A7" w:rsidP="003C573D">
      <w:pPr>
        <w:pStyle w:val="NormalWeb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DELIMITER $$</w:t>
      </w:r>
    </w:p>
    <w:p w14:paraId="042C69C7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CREATE PROCEDURE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kurangi_</w:t>
      </w:r>
      <w:proofErr w:type="gram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(</w:t>
      </w:r>
      <w:proofErr w:type="gram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IN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produk_id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INT, IN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jumlah_pesanan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INT)</w:t>
      </w:r>
    </w:p>
    <w:p w14:paraId="36E29E2E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BEGIN</w:t>
      </w:r>
    </w:p>
    <w:p w14:paraId="29A594EB" w14:textId="729A182D" w:rsidR="00FC17A7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DECLARE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stok_produk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INT;</w:t>
      </w:r>
    </w:p>
    <w:p w14:paraId="02473DB1" w14:textId="77777777" w:rsidR="00AC2234" w:rsidRPr="00AC2234" w:rsidRDefault="00AC2234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</w:p>
    <w:p w14:paraId="504ED762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--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Dapatkan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jumlah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saat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ini</w:t>
      </w:r>
      <w:proofErr w:type="spellEnd"/>
    </w:p>
    <w:p w14:paraId="3666D11A" w14:textId="7C4FCF4C" w:rsidR="00FC17A7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SELECT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INTO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stok_produk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FROM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WHERE id =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produk_id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;</w:t>
      </w:r>
    </w:p>
    <w:p w14:paraId="4317B005" w14:textId="77777777" w:rsidR="00AC2234" w:rsidRPr="00AC2234" w:rsidRDefault="00AC2234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</w:p>
    <w:p w14:paraId="2170ABB0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-- Kurangi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dengan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jumlah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pesanan</w:t>
      </w:r>
      <w:proofErr w:type="spellEnd"/>
    </w:p>
    <w:p w14:paraId="4BC16811" w14:textId="6A8001F7" w:rsidR="00FC17A7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SET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stok_produk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=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stok_produk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-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jumlah_pesanan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;</w:t>
      </w:r>
    </w:p>
    <w:p w14:paraId="2DCD1582" w14:textId="77777777" w:rsidR="00AC2234" w:rsidRPr="00AC2234" w:rsidRDefault="00AC2234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</w:p>
    <w:p w14:paraId="55C21F7A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--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Pastikan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tidak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negatif</w:t>
      </w:r>
      <w:proofErr w:type="spellEnd"/>
    </w:p>
    <w:p w14:paraId="133E7A38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IF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stok_produk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&lt; 0 THEN</w:t>
      </w:r>
    </w:p>
    <w:p w14:paraId="5EE36339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  SIGNAL SQLSTATE '45000'</w:t>
      </w:r>
    </w:p>
    <w:p w14:paraId="54627A57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  SET MESSAGE_TEXT = 'Stok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tidak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mencukupi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';</w:t>
      </w:r>
    </w:p>
    <w:p w14:paraId="4924CADC" w14:textId="3BEBF2D8" w:rsidR="00FC17A7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END IF;</w:t>
      </w:r>
    </w:p>
    <w:p w14:paraId="7EC0AB59" w14:textId="77777777" w:rsidR="00AC2234" w:rsidRPr="00AC2234" w:rsidRDefault="00AC2234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</w:p>
    <w:p w14:paraId="238728AC" w14:textId="77777777" w:rsidR="00FC17A7" w:rsidRPr="00AC2234" w:rsidRDefault="00FC17A7" w:rsidP="003C573D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-- Update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yang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telah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dikurangi</w:t>
      </w:r>
      <w:proofErr w:type="spellEnd"/>
    </w:p>
    <w:p w14:paraId="7246B9BE" w14:textId="77777777" w:rsidR="00AC2234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 UPDATE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SET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=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stok_produk</w:t>
      </w:r>
      <w:proofErr w:type="spellEnd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 xml:space="preserve"> WHERE id = </w:t>
      </w:r>
      <w:proofErr w:type="spell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produk_id;</w:t>
      </w:r>
      <w:proofErr w:type="spellEnd"/>
    </w:p>
    <w:p w14:paraId="38FAF029" w14:textId="34386350" w:rsidR="00FC17A7" w:rsidRPr="00AC2234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="Courier New" w:hAnsi="Courier New" w:cs="Courier New"/>
          <w:i/>
          <w:iCs/>
          <w:color w:val="002060"/>
          <w:sz w:val="18"/>
          <w:szCs w:val="18"/>
        </w:rPr>
      </w:pPr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END $$</w:t>
      </w:r>
    </w:p>
    <w:p w14:paraId="69398C11" w14:textId="389E74EB" w:rsidR="0070416E" w:rsidRDefault="00FC17A7" w:rsidP="00AC2234">
      <w:pPr>
        <w:pStyle w:val="NormalWeb"/>
        <w:shd w:val="clear" w:color="auto" w:fill="FFFFFF"/>
        <w:spacing w:before="0" w:beforeAutospacing="0" w:after="0" w:afterAutospacing="0"/>
        <w:ind w:left="709"/>
        <w:rPr>
          <w:rFonts w:asciiTheme="minorHAnsi" w:hAnsiTheme="minorHAnsi" w:cstheme="minorHAnsi"/>
          <w:color w:val="000000" w:themeColor="text1"/>
        </w:rPr>
      </w:pPr>
      <w:proofErr w:type="gramStart"/>
      <w:r w:rsidRPr="00AC2234">
        <w:rPr>
          <w:rFonts w:ascii="Courier New" w:hAnsi="Courier New" w:cs="Courier New"/>
          <w:i/>
          <w:iCs/>
          <w:color w:val="002060"/>
          <w:sz w:val="18"/>
          <w:szCs w:val="18"/>
        </w:rPr>
        <w:t>DELIMITER ;</w:t>
      </w:r>
      <w:proofErr w:type="gramEnd"/>
    </w:p>
    <w:p w14:paraId="6EEA2425" w14:textId="77777777" w:rsidR="00712CAA" w:rsidRPr="00A746E8" w:rsidRDefault="00712CAA" w:rsidP="00712CA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C2234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AC2234">
        <w:rPr>
          <w:rFonts w:asciiTheme="minorHAnsi" w:hAnsiTheme="minorHAnsi" w:cstheme="minorHAnsi"/>
          <w:sz w:val="20"/>
          <w:szCs w:val="20"/>
        </w:rPr>
        <w:t>Buatlah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Trigger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dengan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nama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b/>
          <w:sz w:val="20"/>
          <w:szCs w:val="20"/>
        </w:rPr>
        <w:t>trig_kurangi_stok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akan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mengurangi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stok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produk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jika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terjadi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transaksi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pesanan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oleh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pelanggan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memanggil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stored procedure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kurangi_stok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soal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no 1).</w:t>
      </w:r>
    </w:p>
    <w:p w14:paraId="78DAD5EE" w14:textId="77777777" w:rsidR="00F47418" w:rsidRPr="00AC2234" w:rsidRDefault="00F47418" w:rsidP="00F47418">
      <w:pPr>
        <w:spacing w:line="360" w:lineRule="auto"/>
        <w:ind w:left="720"/>
        <w:rPr>
          <w:rFonts w:asciiTheme="minorHAnsi" w:hAnsiTheme="minorHAnsi" w:cstheme="minorHAnsi"/>
          <w:sz w:val="20"/>
          <w:szCs w:val="20"/>
        </w:rPr>
      </w:pPr>
      <w:r w:rsidRPr="00AC2234">
        <w:rPr>
          <w:rFonts w:asciiTheme="minorHAnsi" w:hAnsiTheme="minorHAnsi" w:cstheme="minorHAnsi"/>
          <w:sz w:val="20"/>
          <w:szCs w:val="20"/>
        </w:rPr>
        <w:t xml:space="preserve">Trigger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aktif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AC2234">
        <w:rPr>
          <w:rFonts w:asciiTheme="minorHAnsi" w:hAnsiTheme="minorHAnsi" w:cstheme="minorHAnsi"/>
          <w:sz w:val="20"/>
          <w:szCs w:val="20"/>
        </w:rPr>
        <w:t>setelah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trigger </w:t>
      </w:r>
      <w:proofErr w:type="spellStart"/>
      <w:r w:rsidRPr="00AC2234">
        <w:rPr>
          <w:rFonts w:asciiTheme="minorHAnsi" w:hAnsiTheme="minorHAnsi" w:cstheme="minorHAnsi"/>
          <w:b/>
          <w:sz w:val="20"/>
          <w:szCs w:val="20"/>
        </w:rPr>
        <w:t>after_pesanan_items_insert</w:t>
      </w:r>
      <w:proofErr w:type="spellEnd"/>
      <w:r w:rsidRPr="00AC2234">
        <w:rPr>
          <w:rFonts w:asciiTheme="minorHAnsi" w:hAnsiTheme="minorHAnsi" w:cstheme="minorHAnsi"/>
          <w:sz w:val="20"/>
          <w:szCs w:val="20"/>
        </w:rPr>
        <w:t xml:space="preserve"> (trigger pada contoh 3).</w:t>
      </w:r>
    </w:p>
    <w:p w14:paraId="00000014" w14:textId="3BFB2181" w:rsidR="00953508" w:rsidRPr="00AC2234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FF0000"/>
          <w:sz w:val="18"/>
          <w:szCs w:val="18"/>
        </w:rPr>
        <w:t>CREATE TRIGGER ...</w:t>
      </w:r>
    </w:p>
    <w:p w14:paraId="5742F7DF" w14:textId="77777777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DELIMITER $$</w:t>
      </w:r>
    </w:p>
    <w:p w14:paraId="3F2C174E" w14:textId="77777777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CREATE TRIGGER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trig_kurangi_stok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AFTER INSERT ON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pesanan_items</w:t>
      </w:r>
      <w:proofErr w:type="spellEnd"/>
    </w:p>
    <w:p w14:paraId="1986D764" w14:textId="77777777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FOR EACH ROW</w:t>
      </w:r>
    </w:p>
    <w:p w14:paraId="6501D8D0" w14:textId="77777777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BEGIN</w:t>
      </w:r>
    </w:p>
    <w:p w14:paraId="12E79A54" w14:textId="77777777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 --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Memanggil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stored procedure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kurangi_stok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untuk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mengurangi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produk</w:t>
      </w:r>
      <w:proofErr w:type="spellEnd"/>
    </w:p>
    <w:p w14:paraId="5A18382B" w14:textId="3FF317CF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 CALL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kurangi_</w:t>
      </w:r>
      <w:proofErr w:type="gram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stok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(</w:t>
      </w:r>
      <w:proofErr w:type="spellStart"/>
      <w:proofErr w:type="gram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NEW.produk_id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,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NEW.</w:t>
      </w:r>
      <w:r w:rsidR="00DC4BC7"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qty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);</w:t>
      </w:r>
    </w:p>
    <w:p w14:paraId="6E2FB78A" w14:textId="77777777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END $$</w:t>
      </w:r>
    </w:p>
    <w:p w14:paraId="000FAB92" w14:textId="37A114E1" w:rsidR="00BB2581" w:rsidRPr="00AC2234" w:rsidRDefault="00BB2581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proofErr w:type="gram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DELIMITER ;</w:t>
      </w:r>
      <w:proofErr w:type="gramEnd"/>
    </w:p>
    <w:p w14:paraId="3C38F2B0" w14:textId="77777777" w:rsidR="003D487D" w:rsidRPr="00AC2234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</w:p>
    <w:p w14:paraId="28D68248" w14:textId="4757C99A" w:rsidR="003D487D" w:rsidRPr="00AC2234" w:rsidRDefault="003D487D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SELECT * FROM `</w:t>
      </w:r>
      <w:r w:rsidR="008652E8"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produk</w:t>
      </w: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`</w:t>
      </w:r>
    </w:p>
    <w:p w14:paraId="362DF47C" w14:textId="77777777" w:rsidR="00BC5880" w:rsidRPr="00AC2234" w:rsidRDefault="00BC5880" w:rsidP="00BB2581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</w:p>
    <w:p w14:paraId="00F79F95" w14:textId="77777777" w:rsidR="00BC5880" w:rsidRPr="00AC2234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INSERT INTO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pesanan_items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 (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produk_id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,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pesanan_id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, qty, 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harga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 xml:space="preserve">) VALUES </w:t>
      </w:r>
    </w:p>
    <w:p w14:paraId="2223ABC7" w14:textId="36B1C283" w:rsidR="00BC5880" w:rsidRPr="00AC2234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(7, 3, 2, 7000)</w:t>
      </w:r>
    </w:p>
    <w:p w14:paraId="34F16ED9" w14:textId="77777777" w:rsidR="00BC5880" w:rsidRPr="00AC2234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</w:p>
    <w:p w14:paraId="151981AA" w14:textId="572340EE" w:rsidR="00BC5880" w:rsidRDefault="00BC5880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SELECT * FROM `</w:t>
      </w:r>
      <w:proofErr w:type="spellStart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produk</w:t>
      </w:r>
      <w:proofErr w:type="spellEnd"/>
      <w:r w:rsidRPr="00AC2234">
        <w:rPr>
          <w:rFonts w:ascii="Courier New" w:eastAsia="Courier New" w:hAnsi="Courier New" w:cs="Courier New"/>
          <w:i/>
          <w:color w:val="002060"/>
          <w:sz w:val="18"/>
          <w:szCs w:val="18"/>
        </w:rPr>
        <w:t>`</w:t>
      </w:r>
    </w:p>
    <w:p w14:paraId="1AE1A17F" w14:textId="19D3D027" w:rsidR="00AC2234" w:rsidRPr="00AC2234" w:rsidRDefault="00AC2234" w:rsidP="00BC5880">
      <w:pPr>
        <w:spacing w:line="360" w:lineRule="auto"/>
        <w:ind w:left="720"/>
        <w:rPr>
          <w:rFonts w:ascii="Courier New" w:eastAsia="Courier New" w:hAnsi="Courier New" w:cs="Courier New"/>
          <w:i/>
          <w:color w:val="002060"/>
          <w:sz w:val="18"/>
          <w:szCs w:val="18"/>
        </w:rPr>
      </w:pPr>
      <w:r>
        <w:rPr>
          <w:rFonts w:ascii="Courier New" w:eastAsia="Courier New" w:hAnsi="Courier New" w:cs="Courier New"/>
          <w:i/>
          <w:noProof/>
          <w:color w:val="002060"/>
          <w:sz w:val="18"/>
          <w:szCs w:val="18"/>
        </w:rPr>
        <w:lastRenderedPageBreak/>
        <w:drawing>
          <wp:inline distT="0" distB="0" distL="0" distR="0" wp14:anchorId="6DE53AF6" wp14:editId="60D9A294">
            <wp:extent cx="5943600" cy="4615815"/>
            <wp:effectExtent l="0" t="0" r="0" b="0"/>
            <wp:docPr id="1669644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44762" name="Picture 16696447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234" w:rsidRPr="00AC223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36E39" w14:textId="77777777" w:rsidR="0071626F" w:rsidRDefault="0071626F">
      <w:r>
        <w:separator/>
      </w:r>
    </w:p>
  </w:endnote>
  <w:endnote w:type="continuationSeparator" w:id="0">
    <w:p w14:paraId="655519F2" w14:textId="77777777" w:rsidR="0071626F" w:rsidRDefault="0071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1836C" w14:textId="77777777" w:rsidR="0071626F" w:rsidRDefault="0071626F">
      <w:r>
        <w:separator/>
      </w:r>
    </w:p>
  </w:footnote>
  <w:footnote w:type="continuationSeparator" w:id="0">
    <w:p w14:paraId="002BF711" w14:textId="77777777" w:rsidR="0071626F" w:rsidRDefault="00716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2117889">
    <w:abstractNumId w:val="0"/>
  </w:num>
  <w:num w:numId="2" w16cid:durableId="180897331">
    <w:abstractNumId w:val="1"/>
  </w:num>
  <w:num w:numId="3" w16cid:durableId="975601090">
    <w:abstractNumId w:val="2"/>
  </w:num>
  <w:num w:numId="4" w16cid:durableId="1358965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26B1F"/>
    <w:rsid w:val="000445D3"/>
    <w:rsid w:val="00080ADA"/>
    <w:rsid w:val="00080E16"/>
    <w:rsid w:val="000A3034"/>
    <w:rsid w:val="000A677A"/>
    <w:rsid w:val="000B023B"/>
    <w:rsid w:val="001321F8"/>
    <w:rsid w:val="0018251D"/>
    <w:rsid w:val="001A3A33"/>
    <w:rsid w:val="0023041E"/>
    <w:rsid w:val="0025250A"/>
    <w:rsid w:val="0025410E"/>
    <w:rsid w:val="003555A7"/>
    <w:rsid w:val="00374C19"/>
    <w:rsid w:val="003C573D"/>
    <w:rsid w:val="003C5999"/>
    <w:rsid w:val="003D487D"/>
    <w:rsid w:val="00433CD9"/>
    <w:rsid w:val="00436DD0"/>
    <w:rsid w:val="00437F6D"/>
    <w:rsid w:val="00453A2D"/>
    <w:rsid w:val="00493F90"/>
    <w:rsid w:val="00525FA4"/>
    <w:rsid w:val="00590EBB"/>
    <w:rsid w:val="006640EF"/>
    <w:rsid w:val="006863C0"/>
    <w:rsid w:val="0070416E"/>
    <w:rsid w:val="00712CAA"/>
    <w:rsid w:val="0071626F"/>
    <w:rsid w:val="00751929"/>
    <w:rsid w:val="00763BA3"/>
    <w:rsid w:val="007F6E33"/>
    <w:rsid w:val="008652E8"/>
    <w:rsid w:val="00894B6F"/>
    <w:rsid w:val="008D3038"/>
    <w:rsid w:val="009057A5"/>
    <w:rsid w:val="00943E5F"/>
    <w:rsid w:val="00953508"/>
    <w:rsid w:val="009A548C"/>
    <w:rsid w:val="009A69A1"/>
    <w:rsid w:val="009B789C"/>
    <w:rsid w:val="00A0048F"/>
    <w:rsid w:val="00A746E8"/>
    <w:rsid w:val="00AA6418"/>
    <w:rsid w:val="00AB08D0"/>
    <w:rsid w:val="00AC2234"/>
    <w:rsid w:val="00AD2DE0"/>
    <w:rsid w:val="00AF0AF6"/>
    <w:rsid w:val="00B55605"/>
    <w:rsid w:val="00BB2581"/>
    <w:rsid w:val="00BC5880"/>
    <w:rsid w:val="00C130CE"/>
    <w:rsid w:val="00C7175A"/>
    <w:rsid w:val="00C93D1F"/>
    <w:rsid w:val="00CC6210"/>
    <w:rsid w:val="00CF04E0"/>
    <w:rsid w:val="00CF0A38"/>
    <w:rsid w:val="00D64909"/>
    <w:rsid w:val="00DC4BC7"/>
    <w:rsid w:val="00DF793B"/>
    <w:rsid w:val="00E03D5B"/>
    <w:rsid w:val="00E30BE4"/>
    <w:rsid w:val="00E5366D"/>
    <w:rsid w:val="00E71D50"/>
    <w:rsid w:val="00ED7CE8"/>
    <w:rsid w:val="00F47418"/>
    <w:rsid w:val="00F477D3"/>
    <w:rsid w:val="00F5206D"/>
    <w:rsid w:val="00F86B79"/>
    <w:rsid w:val="00FC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Props1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Arvie Irfan</cp:lastModifiedBy>
  <cp:revision>3</cp:revision>
  <dcterms:created xsi:type="dcterms:W3CDTF">2024-04-30T15:37:00Z</dcterms:created>
  <dcterms:modified xsi:type="dcterms:W3CDTF">2024-04-30T15:56:00Z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