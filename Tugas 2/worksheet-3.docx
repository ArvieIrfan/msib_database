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E1147" w:rsidRDefault="00433518">
      <w:pPr>
        <w:jc w:val="center"/>
      </w:pPr>
      <w:r>
        <w:t>Advanced SELECTs</w:t>
      </w:r>
    </w:p>
    <w:p w14:paraId="00000002" w14:textId="77777777" w:rsidR="00CE1147" w:rsidRDefault="00433518">
      <w:pPr>
        <w:jc w:val="center"/>
      </w:pPr>
      <w:r>
        <w:t>Worksheet 3</w:t>
      </w:r>
    </w:p>
    <w:p w14:paraId="00000003" w14:textId="77777777" w:rsidR="00CE1147" w:rsidRDefault="00CE1147">
      <w:pPr>
        <w:jc w:val="center"/>
      </w:pPr>
    </w:p>
    <w:p w14:paraId="00000005" w14:textId="0E06DB3D" w:rsidR="00CE1147" w:rsidRDefault="00433518">
      <w:r>
        <w:t>Nama</w:t>
      </w:r>
      <w:r>
        <w:tab/>
        <w:t>:</w:t>
      </w:r>
      <w:r w:rsidR="006D07BD">
        <w:t xml:space="preserve"> </w:t>
      </w:r>
      <w:proofErr w:type="spellStart"/>
      <w:r w:rsidR="006D07BD">
        <w:t>M.Irfan</w:t>
      </w:r>
      <w:proofErr w:type="spellEnd"/>
      <w:r w:rsidR="006D07BD">
        <w:t xml:space="preserve"> Hamdi</w:t>
      </w:r>
    </w:p>
    <w:p w14:paraId="28430A90" w14:textId="585DF95C" w:rsidR="006D07BD" w:rsidRDefault="006D07BD">
      <w:r>
        <w:t>NIM</w:t>
      </w:r>
      <w:r>
        <w:tab/>
        <w:t>: 211100065</w:t>
      </w:r>
    </w:p>
    <w:p w14:paraId="748A71DE" w14:textId="67251655" w:rsidR="006D07BD" w:rsidRDefault="006D07BD">
      <w:r>
        <w:t>Asal</w:t>
      </w:r>
      <w:r>
        <w:tab/>
        <w:t xml:space="preserve">: Universitas </w:t>
      </w:r>
      <w:proofErr w:type="spellStart"/>
      <w:r>
        <w:t>Metamedia</w:t>
      </w:r>
      <w:proofErr w:type="spellEnd"/>
    </w:p>
    <w:p w14:paraId="00000007" w14:textId="77777777" w:rsidR="00CE1147" w:rsidRDefault="00CE1147"/>
    <w:p w14:paraId="00000008" w14:textId="77777777" w:rsidR="00CE1147" w:rsidRDefault="00433518">
      <w:pPr>
        <w:pBdr>
          <w:bottom w:val="single" w:sz="4" w:space="1" w:color="000000"/>
        </w:pBdr>
      </w:pPr>
      <w:r>
        <w:t>SOAL 3.1</w:t>
      </w:r>
    </w:p>
    <w:p w14:paraId="00000009" w14:textId="77777777" w:rsidR="00CE1147" w:rsidRDefault="00CE1147"/>
    <w:p w14:paraId="0000000A" w14:textId="36BDCEDB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asset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20jt</w:t>
      </w:r>
    </w:p>
    <w:p w14:paraId="2AB56A79" w14:textId="67CFBE4B" w:rsidR="007E2192" w:rsidRDefault="007E2192" w:rsidP="007E2192">
      <w:pPr>
        <w:spacing w:line="360" w:lineRule="auto"/>
        <w:ind w:left="720"/>
      </w:pPr>
      <w:r w:rsidRPr="007E2192">
        <w:t>MariaDB [dbtoko1]&gt; SELECT SUM(</w:t>
      </w:r>
      <w:proofErr w:type="spellStart"/>
      <w:r w:rsidRPr="007E2192">
        <w:t>harga_beli</w:t>
      </w:r>
      <w:proofErr w:type="spellEnd"/>
      <w:r w:rsidRPr="007E2192">
        <w:t xml:space="preserve"> * </w:t>
      </w:r>
      <w:proofErr w:type="spellStart"/>
      <w:r w:rsidRPr="007E2192">
        <w:t>stok</w:t>
      </w:r>
      <w:proofErr w:type="spellEnd"/>
      <w:r w:rsidRPr="007E2192">
        <w:t xml:space="preserve">) as total from </w:t>
      </w:r>
      <w:proofErr w:type="spellStart"/>
      <w:r w:rsidRPr="007E2192">
        <w:t>produk</w:t>
      </w:r>
      <w:proofErr w:type="spellEnd"/>
      <w:r w:rsidRPr="007E2192">
        <w:t>;</w:t>
      </w:r>
      <w:r w:rsidR="000D349B">
        <w:t xml:space="preserve"> //</w:t>
      </w:r>
      <w:proofErr w:type="spellStart"/>
      <w:r w:rsidR="000D349B">
        <w:t>menghitung</w:t>
      </w:r>
      <w:proofErr w:type="spellEnd"/>
      <w:r w:rsidR="000D349B">
        <w:t xml:space="preserve"> total asset</w:t>
      </w:r>
    </w:p>
    <w:p w14:paraId="27C42E18" w14:textId="7F841BDD" w:rsidR="000D349B" w:rsidRDefault="000D349B" w:rsidP="007E2192">
      <w:pPr>
        <w:spacing w:line="360" w:lineRule="auto"/>
        <w:ind w:left="720"/>
      </w:pPr>
      <w:r w:rsidRPr="000D349B">
        <w:t xml:space="preserve">MariaDB [dbtoko1]&gt; SELECT * FROM </w:t>
      </w:r>
      <w:proofErr w:type="spellStart"/>
      <w:r w:rsidRPr="000D349B">
        <w:t>produk</w:t>
      </w:r>
      <w:proofErr w:type="spellEnd"/>
      <w:r w:rsidRPr="000D349B">
        <w:t xml:space="preserve"> WHERE </w:t>
      </w:r>
      <w:proofErr w:type="spellStart"/>
      <w:r w:rsidRPr="000D349B">
        <w:t>harga_beli</w:t>
      </w:r>
      <w:proofErr w:type="spellEnd"/>
      <w:r w:rsidRPr="000D349B">
        <w:t xml:space="preserve"> * </w:t>
      </w:r>
      <w:proofErr w:type="spellStart"/>
      <w:r w:rsidRPr="000D349B">
        <w:t>stok</w:t>
      </w:r>
      <w:proofErr w:type="spellEnd"/>
      <w:r w:rsidRPr="000D349B">
        <w:t xml:space="preserve"> &gt; 20000000;</w:t>
      </w:r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betul</w:t>
      </w:r>
      <w:proofErr w:type="spellEnd"/>
    </w:p>
    <w:p w14:paraId="42BD00AD" w14:textId="77777777" w:rsidR="000D349B" w:rsidRDefault="000D349B" w:rsidP="007E2192">
      <w:pPr>
        <w:spacing w:line="360" w:lineRule="auto"/>
        <w:ind w:left="720"/>
      </w:pPr>
    </w:p>
    <w:p w14:paraId="0000000B" w14:textId="77777777" w:rsidR="00CE1147" w:rsidRDefault="004335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...</w:t>
      </w:r>
    </w:p>
    <w:p w14:paraId="0000000C" w14:textId="30F69618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14:paraId="7EE8DB46" w14:textId="1DE36C8D" w:rsidR="001B3EAA" w:rsidRDefault="001B3EAA" w:rsidP="001B3EAA">
      <w:pPr>
        <w:spacing w:line="360" w:lineRule="auto"/>
        <w:ind w:left="720"/>
      </w:pPr>
      <w:r w:rsidRPr="001B3EAA">
        <w:t>MariaDB [dbtoko1]&gt; SELECT SUM(</w:t>
      </w:r>
      <w:proofErr w:type="spellStart"/>
      <w:r w:rsidRPr="001B3EAA">
        <w:t>stok</w:t>
      </w:r>
      <w:proofErr w:type="spellEnd"/>
      <w:r w:rsidRPr="001B3EAA">
        <w:t xml:space="preserve"> - </w:t>
      </w:r>
      <w:proofErr w:type="spellStart"/>
      <w:r w:rsidRPr="001B3EAA">
        <w:t>min_stok</w:t>
      </w:r>
      <w:proofErr w:type="spellEnd"/>
      <w:r w:rsidRPr="001B3EAA">
        <w:t xml:space="preserve">) as </w:t>
      </w:r>
      <w:proofErr w:type="spellStart"/>
      <w:r w:rsidRPr="001B3EAA">
        <w:t>selisih</w:t>
      </w:r>
      <w:proofErr w:type="spellEnd"/>
      <w:r w:rsidRPr="001B3EAA">
        <w:t xml:space="preserve"> from </w:t>
      </w:r>
      <w:proofErr w:type="spellStart"/>
      <w:r w:rsidRPr="001B3EAA">
        <w:t>produk</w:t>
      </w:r>
      <w:proofErr w:type="spellEnd"/>
      <w:r w:rsidRPr="001B3EAA">
        <w:t>;</w:t>
      </w:r>
    </w:p>
    <w:p w14:paraId="0000000D" w14:textId="41DA5E34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total asset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715CC76E" w14:textId="56684012" w:rsidR="006B7856" w:rsidRDefault="006B7856" w:rsidP="006B7856">
      <w:pPr>
        <w:spacing w:line="360" w:lineRule="auto"/>
        <w:ind w:left="720"/>
      </w:pPr>
      <w:r w:rsidRPr="006B7856">
        <w:t>MariaDB [dbtoko1]&gt; SELECT sum(</w:t>
      </w:r>
      <w:proofErr w:type="spellStart"/>
      <w:r w:rsidRPr="006B7856">
        <w:t>stok</w:t>
      </w:r>
      <w:proofErr w:type="spellEnd"/>
      <w:r w:rsidRPr="006B7856">
        <w:t xml:space="preserve">) as </w:t>
      </w:r>
      <w:proofErr w:type="spellStart"/>
      <w:r w:rsidRPr="006B7856">
        <w:t>total_asset</w:t>
      </w:r>
      <w:proofErr w:type="spellEnd"/>
      <w:r w:rsidRPr="006B7856">
        <w:t xml:space="preserve"> from </w:t>
      </w:r>
      <w:proofErr w:type="spellStart"/>
      <w:r w:rsidRPr="006B7856">
        <w:t>produk</w:t>
      </w:r>
      <w:proofErr w:type="spellEnd"/>
      <w:r w:rsidRPr="006B7856">
        <w:t>;</w:t>
      </w:r>
    </w:p>
    <w:p w14:paraId="0000000E" w14:textId="03EE5C0D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</w:t>
      </w:r>
      <w:r w:rsidR="006C50EE">
        <w:t>80</w:t>
      </w:r>
      <w:r>
        <w:t xml:space="preserve"> </w:t>
      </w:r>
      <w:proofErr w:type="spellStart"/>
      <w:r>
        <w:t>sampai</w:t>
      </w:r>
      <w:proofErr w:type="spellEnd"/>
      <w:r>
        <w:t xml:space="preserve"> </w:t>
      </w:r>
      <w:r w:rsidR="006C50EE">
        <w:t>1990</w:t>
      </w:r>
    </w:p>
    <w:p w14:paraId="4E67E567" w14:textId="43B36E8D" w:rsidR="003871AE" w:rsidRDefault="003871AE" w:rsidP="003871AE">
      <w:pPr>
        <w:spacing w:line="360" w:lineRule="auto"/>
        <w:ind w:left="720"/>
      </w:pPr>
      <w:r w:rsidRPr="003871AE">
        <w:t xml:space="preserve">MariaDB [dbtoko1]&gt; SELECT * FROM </w:t>
      </w:r>
      <w:proofErr w:type="spellStart"/>
      <w:r w:rsidRPr="003871AE">
        <w:t>pelanggan</w:t>
      </w:r>
      <w:proofErr w:type="spellEnd"/>
      <w:r w:rsidRPr="003871AE">
        <w:t xml:space="preserve"> WHERE YEAR(</w:t>
      </w:r>
      <w:proofErr w:type="spellStart"/>
      <w:r w:rsidRPr="003871AE">
        <w:t>tgl_lahir</w:t>
      </w:r>
      <w:proofErr w:type="spellEnd"/>
      <w:r w:rsidRPr="003871AE">
        <w:t>) BETWEEN 19</w:t>
      </w:r>
      <w:r w:rsidR="006D07BD">
        <w:t>80</w:t>
      </w:r>
      <w:r w:rsidRPr="003871AE">
        <w:t xml:space="preserve"> AND </w:t>
      </w:r>
      <w:r w:rsidR="006D07BD">
        <w:t>1990</w:t>
      </w:r>
      <w:r w:rsidRPr="003871AE">
        <w:t>;</w:t>
      </w:r>
    </w:p>
    <w:p w14:paraId="0000000F" w14:textId="6A57E31A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</w:t>
      </w:r>
      <w:r w:rsidR="00E261BD">
        <w:t>9</w:t>
      </w:r>
      <w:r w:rsidR="006253FB">
        <w:t>8</w:t>
      </w:r>
    </w:p>
    <w:p w14:paraId="48B04605" w14:textId="4ACC1D9B" w:rsidR="006557F4" w:rsidRDefault="006557F4" w:rsidP="006557F4">
      <w:pPr>
        <w:spacing w:line="360" w:lineRule="auto"/>
        <w:ind w:left="720"/>
      </w:pPr>
      <w:r w:rsidRPr="006557F4">
        <w:t xml:space="preserve">MariaDB [dbtoko1]&gt; SELECT * FROM </w:t>
      </w:r>
      <w:proofErr w:type="spellStart"/>
      <w:r w:rsidRPr="006557F4">
        <w:t>pelanggan</w:t>
      </w:r>
      <w:proofErr w:type="spellEnd"/>
      <w:r w:rsidRPr="006557F4">
        <w:t xml:space="preserve"> WHERE YEAR(</w:t>
      </w:r>
      <w:proofErr w:type="spellStart"/>
      <w:r w:rsidRPr="006557F4">
        <w:t>tgl_lahir</w:t>
      </w:r>
      <w:proofErr w:type="spellEnd"/>
      <w:r w:rsidRPr="006557F4">
        <w:t>)=1998;</w:t>
      </w:r>
    </w:p>
    <w:p w14:paraId="00000010" w14:textId="484F91F0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 w:rsidR="007B146D">
        <w:t>agustus</w:t>
      </w:r>
      <w:proofErr w:type="spellEnd"/>
    </w:p>
    <w:p w14:paraId="2F9E92A2" w14:textId="557A517F" w:rsidR="00A611AA" w:rsidRDefault="00A611AA" w:rsidP="00A611AA">
      <w:pPr>
        <w:spacing w:line="360" w:lineRule="auto"/>
        <w:ind w:left="720"/>
      </w:pPr>
      <w:r w:rsidRPr="00A611AA">
        <w:t xml:space="preserve">MariaDB [dbtoko1]&gt; SELECT * FROM </w:t>
      </w:r>
      <w:proofErr w:type="spellStart"/>
      <w:r w:rsidRPr="00A611AA">
        <w:t>pelanggan</w:t>
      </w:r>
      <w:proofErr w:type="spellEnd"/>
      <w:r w:rsidRPr="00A611AA">
        <w:t xml:space="preserve"> WHERE MONTH(</w:t>
      </w:r>
      <w:proofErr w:type="spellStart"/>
      <w:r w:rsidRPr="00A611AA">
        <w:t>tgl_lahir</w:t>
      </w:r>
      <w:proofErr w:type="spellEnd"/>
      <w:r w:rsidRPr="00A611AA">
        <w:t>)=08;</w:t>
      </w:r>
    </w:p>
    <w:p w14:paraId="00000011" w14:textId="379CE4DD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: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 xml:space="preserve"> dan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>)</w:t>
      </w:r>
    </w:p>
    <w:p w14:paraId="1904D20C" w14:textId="55AAF83E" w:rsidR="007F2471" w:rsidRDefault="007F2471" w:rsidP="007F2471">
      <w:pPr>
        <w:spacing w:line="360" w:lineRule="auto"/>
        <w:ind w:left="720"/>
      </w:pPr>
      <w:r w:rsidRPr="007F2471">
        <w:t xml:space="preserve">MariaDB [dbtoko1]&gt; SELECT </w:t>
      </w:r>
      <w:proofErr w:type="spellStart"/>
      <w:r w:rsidRPr="007F2471">
        <w:t>nama</w:t>
      </w:r>
      <w:proofErr w:type="spellEnd"/>
      <w:r w:rsidRPr="007F2471">
        <w:t xml:space="preserve">, </w:t>
      </w:r>
      <w:proofErr w:type="spellStart"/>
      <w:r w:rsidRPr="007F2471">
        <w:t>tmp_lahir</w:t>
      </w:r>
      <w:proofErr w:type="spellEnd"/>
      <w:r w:rsidRPr="007F2471">
        <w:t xml:space="preserve">, </w:t>
      </w:r>
      <w:proofErr w:type="spellStart"/>
      <w:r w:rsidRPr="007F2471">
        <w:t>tgl_lahir</w:t>
      </w:r>
      <w:proofErr w:type="spellEnd"/>
      <w:r w:rsidRPr="007F2471">
        <w:t>, (YEAR(NOW())-YEAR(</w:t>
      </w:r>
      <w:proofErr w:type="spellStart"/>
      <w:r w:rsidRPr="007F2471">
        <w:t>tgl_lahir</w:t>
      </w:r>
      <w:proofErr w:type="spellEnd"/>
      <w:r w:rsidRPr="007F2471">
        <w:t xml:space="preserve">)) AS </w:t>
      </w:r>
      <w:proofErr w:type="spellStart"/>
      <w:r w:rsidRPr="007F2471">
        <w:t>umur</w:t>
      </w:r>
      <w:proofErr w:type="spellEnd"/>
      <w:r w:rsidRPr="007F2471">
        <w:t xml:space="preserve"> FROM </w:t>
      </w:r>
      <w:proofErr w:type="spellStart"/>
      <w:r w:rsidRPr="007F2471">
        <w:t>pelanggan</w:t>
      </w:r>
      <w:proofErr w:type="spellEnd"/>
      <w:r w:rsidRPr="007F2471">
        <w:t>;</w:t>
      </w:r>
    </w:p>
    <w:p w14:paraId="00000012" w14:textId="77777777" w:rsidR="00CE1147" w:rsidRDefault="00CE1147">
      <w:pPr>
        <w:spacing w:line="360" w:lineRule="auto"/>
      </w:pPr>
    </w:p>
    <w:p w14:paraId="4AD13009" w14:textId="77777777" w:rsidR="00EC6C03" w:rsidRDefault="00EC6C03">
      <w:r>
        <w:br w:type="page"/>
      </w:r>
    </w:p>
    <w:p w14:paraId="00000013" w14:textId="3C9F6ACE" w:rsidR="00CE1147" w:rsidRDefault="00433518">
      <w:pPr>
        <w:pBdr>
          <w:bottom w:val="single" w:sz="4" w:space="1" w:color="000000"/>
        </w:pBdr>
      </w:pPr>
      <w:r>
        <w:lastRenderedPageBreak/>
        <w:t>SOAL 3.2</w:t>
      </w:r>
    </w:p>
    <w:p w14:paraId="00000014" w14:textId="77777777" w:rsidR="00CE1147" w:rsidRDefault="00CE1147">
      <w:pPr>
        <w:spacing w:line="360" w:lineRule="auto"/>
      </w:pPr>
    </w:p>
    <w:p w14:paraId="00000015" w14:textId="5159B2F5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199</w:t>
      </w:r>
      <w:r w:rsidR="00C62457">
        <w:t>8</w:t>
      </w:r>
    </w:p>
    <w:p w14:paraId="09719B3C" w14:textId="5DF96574" w:rsidR="00EC6C03" w:rsidRDefault="00EC6C03" w:rsidP="00EC6C03">
      <w:pPr>
        <w:spacing w:line="360" w:lineRule="auto"/>
      </w:pPr>
      <w:r w:rsidRPr="00EC6C03">
        <w:t xml:space="preserve">MariaDB [dbpos_sib6]&gt; SELECT COUNT(*) FROM </w:t>
      </w:r>
      <w:proofErr w:type="spellStart"/>
      <w:r w:rsidRPr="00EC6C03">
        <w:t>pelanggan</w:t>
      </w:r>
      <w:proofErr w:type="spellEnd"/>
      <w:r w:rsidRPr="00EC6C03">
        <w:t xml:space="preserve"> WHERE YEAR(</w:t>
      </w:r>
      <w:proofErr w:type="spellStart"/>
      <w:r w:rsidRPr="00EC6C03">
        <w:t>tgl_lahir</w:t>
      </w:r>
      <w:proofErr w:type="spellEnd"/>
      <w:r w:rsidRPr="00EC6C03">
        <w:t>) = 1998;</w:t>
      </w:r>
    </w:p>
    <w:p w14:paraId="00000016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di Jakarta</w:t>
      </w:r>
    </w:p>
    <w:p w14:paraId="34D8704A" w14:textId="28B06F45" w:rsidR="00EC6C03" w:rsidRDefault="00EC6C03" w:rsidP="00EC6C03">
      <w:pPr>
        <w:spacing w:line="360" w:lineRule="auto"/>
      </w:pPr>
      <w:r w:rsidRPr="00EC6C03">
        <w:t xml:space="preserve">MariaDB [dbpos_sib6]&gt; SELECT COUNT(*) FROM </w:t>
      </w:r>
      <w:proofErr w:type="spellStart"/>
      <w:r w:rsidRPr="00EC6C03">
        <w:t>pelanggan</w:t>
      </w:r>
      <w:proofErr w:type="spellEnd"/>
      <w:r w:rsidRPr="00EC6C03">
        <w:t xml:space="preserve"> WHERE </w:t>
      </w:r>
      <w:proofErr w:type="spellStart"/>
      <w:r w:rsidRPr="00EC6C03">
        <w:t>jk</w:t>
      </w:r>
      <w:proofErr w:type="spellEnd"/>
      <w:r w:rsidRPr="00EC6C03">
        <w:t xml:space="preserve"> = 'P' AND </w:t>
      </w:r>
      <w:proofErr w:type="spellStart"/>
      <w:r w:rsidRPr="00EC6C03">
        <w:t>tmp_lahir</w:t>
      </w:r>
      <w:proofErr w:type="spellEnd"/>
      <w:r w:rsidRPr="00EC6C03">
        <w:t xml:space="preserve"> = 'Jakarta';</w:t>
      </w:r>
    </w:p>
    <w:p w14:paraId="00000017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10rb</w:t>
      </w:r>
    </w:p>
    <w:p w14:paraId="66AF6A0D" w14:textId="3F6E0D28" w:rsidR="00EC6C03" w:rsidRDefault="00EC6C03" w:rsidP="00EC6C03">
      <w:pPr>
        <w:spacing w:line="360" w:lineRule="auto"/>
      </w:pPr>
      <w:r w:rsidRPr="00EC6C03">
        <w:t>MariaDB [dbpos_sib6]&gt; SELECT SUM(</w:t>
      </w:r>
      <w:proofErr w:type="spellStart"/>
      <w:r w:rsidRPr="00EC6C03">
        <w:t>stok</w:t>
      </w:r>
      <w:proofErr w:type="spellEnd"/>
      <w:r w:rsidRPr="00EC6C03">
        <w:t xml:space="preserve">) FROM </w:t>
      </w:r>
      <w:proofErr w:type="spellStart"/>
      <w:r w:rsidRPr="00EC6C03">
        <w:t>produk</w:t>
      </w:r>
      <w:proofErr w:type="spellEnd"/>
      <w:r w:rsidRPr="00EC6C03">
        <w:t xml:space="preserve"> WHERE </w:t>
      </w:r>
      <w:proofErr w:type="spellStart"/>
      <w:r w:rsidRPr="00EC6C03">
        <w:t>harga_jual</w:t>
      </w:r>
      <w:proofErr w:type="spellEnd"/>
      <w:r w:rsidRPr="00EC6C03">
        <w:t xml:space="preserve"> &lt; 10000;</w:t>
      </w:r>
    </w:p>
    <w:p w14:paraId="00000018" w14:textId="591C0408" w:rsidR="00CE1147" w:rsidRDefault="00433518">
      <w:pPr>
        <w:numPr>
          <w:ilvl w:val="0"/>
          <w:numId w:val="4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r w:rsidR="00195804">
        <w:t>K</w:t>
      </w:r>
    </w:p>
    <w:p w14:paraId="7B1EF109" w14:textId="61AE52BB" w:rsidR="00EC6C03" w:rsidRDefault="00EC6C03" w:rsidP="00EC6C03">
      <w:pPr>
        <w:spacing w:line="360" w:lineRule="auto"/>
      </w:pPr>
      <w:r w:rsidRPr="00EC6C03">
        <w:t xml:space="preserve">MariaDB [dbpos_sib6]&gt; SELECT COUNT(*) FROM </w:t>
      </w:r>
      <w:proofErr w:type="spellStart"/>
      <w:r w:rsidRPr="00EC6C03">
        <w:t>produk</w:t>
      </w:r>
      <w:proofErr w:type="spellEnd"/>
      <w:r w:rsidRPr="00EC6C03">
        <w:t xml:space="preserve"> WHERE </w:t>
      </w:r>
      <w:proofErr w:type="spellStart"/>
      <w:r w:rsidRPr="00EC6C03">
        <w:t>nama</w:t>
      </w:r>
      <w:proofErr w:type="spellEnd"/>
      <w:r w:rsidRPr="00EC6C03">
        <w:t xml:space="preserve"> LIKE 'K%';</w:t>
      </w:r>
    </w:p>
    <w:p w14:paraId="00000019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rata-rata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diatas</w:t>
      </w:r>
      <w:proofErr w:type="spellEnd"/>
      <w:r>
        <w:t xml:space="preserve"> 1jt</w:t>
      </w:r>
    </w:p>
    <w:p w14:paraId="1F5D21E2" w14:textId="5450D598" w:rsidR="00EC6C03" w:rsidRDefault="00EC6C03" w:rsidP="00EC6C03">
      <w:pPr>
        <w:spacing w:line="360" w:lineRule="auto"/>
      </w:pPr>
      <w:r w:rsidRPr="00EC6C03">
        <w:t>MariaDB [dbpos_sib6]&gt; SELECT AVG(</w:t>
      </w:r>
      <w:proofErr w:type="spellStart"/>
      <w:r w:rsidRPr="00EC6C03">
        <w:t>harga_jual</w:t>
      </w:r>
      <w:proofErr w:type="spellEnd"/>
      <w:r w:rsidRPr="00EC6C03">
        <w:t xml:space="preserve">) FROM </w:t>
      </w:r>
      <w:proofErr w:type="spellStart"/>
      <w:r w:rsidRPr="00EC6C03">
        <w:t>produk</w:t>
      </w:r>
      <w:proofErr w:type="spellEnd"/>
      <w:r w:rsidRPr="00EC6C03">
        <w:t xml:space="preserve"> WHERE </w:t>
      </w:r>
      <w:proofErr w:type="spellStart"/>
      <w:r w:rsidRPr="00EC6C03">
        <w:t>harga_jual</w:t>
      </w:r>
      <w:proofErr w:type="spellEnd"/>
      <w:r w:rsidRPr="00EC6C03">
        <w:t xml:space="preserve"> &gt; 1000000;</w:t>
      </w:r>
    </w:p>
    <w:p w14:paraId="0000001A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paling </w:t>
      </w:r>
      <w:proofErr w:type="spellStart"/>
      <w:r>
        <w:t>besar</w:t>
      </w:r>
      <w:proofErr w:type="spellEnd"/>
    </w:p>
    <w:p w14:paraId="0B3D3B08" w14:textId="1F5918B7" w:rsidR="00EC6C03" w:rsidRDefault="00EC6C03" w:rsidP="00EC6C03">
      <w:pPr>
        <w:spacing w:line="360" w:lineRule="auto"/>
      </w:pPr>
      <w:r w:rsidRPr="00EC6C03">
        <w:t>MariaDB [dbpos_sib6]&gt; SELECT MAX(</w:t>
      </w:r>
      <w:proofErr w:type="spellStart"/>
      <w:r w:rsidRPr="00EC6C03">
        <w:t>stok</w:t>
      </w:r>
      <w:proofErr w:type="spellEnd"/>
      <w:r w:rsidRPr="00EC6C03">
        <w:t xml:space="preserve">) FROM </w:t>
      </w:r>
      <w:proofErr w:type="spellStart"/>
      <w:r w:rsidRPr="00EC6C03">
        <w:t>produk</w:t>
      </w:r>
      <w:proofErr w:type="spellEnd"/>
      <w:r w:rsidRPr="00EC6C03">
        <w:t>;</w:t>
      </w:r>
    </w:p>
    <w:p w14:paraId="0000001B" w14:textId="77777777" w:rsidR="00CE1147" w:rsidRDefault="00433518">
      <w:pPr>
        <w:numPr>
          <w:ilvl w:val="0"/>
          <w:numId w:val="4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14:paraId="3ADC4EBA" w14:textId="21F48A21" w:rsidR="00EC6C03" w:rsidRDefault="00781988" w:rsidP="00EC6C03">
      <w:pPr>
        <w:spacing w:line="360" w:lineRule="auto"/>
      </w:pPr>
      <w:r w:rsidRPr="00781988">
        <w:t>MariaDB [dbpos_sib6]&gt; SELECT COUNT(</w:t>
      </w:r>
      <w:proofErr w:type="spellStart"/>
      <w:r w:rsidRPr="00781988">
        <w:t>stok</w:t>
      </w:r>
      <w:proofErr w:type="spellEnd"/>
      <w:r w:rsidRPr="00781988">
        <w:t xml:space="preserve">) FROM </w:t>
      </w:r>
      <w:proofErr w:type="spellStart"/>
      <w:r w:rsidRPr="00781988">
        <w:t>produk</w:t>
      </w:r>
      <w:proofErr w:type="spellEnd"/>
      <w:r w:rsidRPr="00781988">
        <w:t xml:space="preserve"> WHERE </w:t>
      </w:r>
      <w:proofErr w:type="spellStart"/>
      <w:r w:rsidRPr="00781988">
        <w:t>stok</w:t>
      </w:r>
      <w:proofErr w:type="spellEnd"/>
      <w:r w:rsidRPr="00781988">
        <w:t xml:space="preserve"> &lt; </w:t>
      </w:r>
      <w:proofErr w:type="spellStart"/>
      <w:r w:rsidRPr="00781988">
        <w:t>min_stok</w:t>
      </w:r>
      <w:proofErr w:type="spellEnd"/>
      <w:r w:rsidRPr="00781988">
        <w:t>;</w:t>
      </w:r>
    </w:p>
    <w:p w14:paraId="0000001C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total asset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38D6872B" w14:textId="192F7FB0" w:rsidR="00781988" w:rsidRDefault="00781988" w:rsidP="00781988">
      <w:pPr>
        <w:spacing w:line="360" w:lineRule="auto"/>
      </w:pPr>
      <w:r w:rsidRPr="00781988">
        <w:t>MariaDB [dbpos_sib6]&gt; SELECT sum(</w:t>
      </w:r>
      <w:proofErr w:type="spellStart"/>
      <w:r w:rsidRPr="00781988">
        <w:t>stok</w:t>
      </w:r>
      <w:proofErr w:type="spellEnd"/>
      <w:r w:rsidRPr="00781988">
        <w:t xml:space="preserve">) as </w:t>
      </w:r>
      <w:proofErr w:type="spellStart"/>
      <w:r w:rsidRPr="00781988">
        <w:t>total_asset</w:t>
      </w:r>
      <w:proofErr w:type="spellEnd"/>
      <w:r w:rsidRPr="00781988">
        <w:t xml:space="preserve"> from </w:t>
      </w:r>
      <w:proofErr w:type="spellStart"/>
      <w:r w:rsidRPr="00781988">
        <w:t>produk</w:t>
      </w:r>
      <w:proofErr w:type="spellEnd"/>
      <w:r w:rsidRPr="00781988">
        <w:t>;</w:t>
      </w:r>
    </w:p>
    <w:p w14:paraId="0000001D" w14:textId="77777777" w:rsidR="00CE1147" w:rsidRDefault="00CE1147">
      <w:pPr>
        <w:spacing w:line="360" w:lineRule="auto"/>
      </w:pPr>
    </w:p>
    <w:p w14:paraId="41986B9B" w14:textId="77777777" w:rsidR="001C6353" w:rsidRDefault="001C6353">
      <w:pPr>
        <w:spacing w:line="360" w:lineRule="auto"/>
      </w:pPr>
    </w:p>
    <w:p w14:paraId="2FC23F9D" w14:textId="77777777" w:rsidR="001C6353" w:rsidRDefault="001C6353">
      <w:pPr>
        <w:spacing w:line="360" w:lineRule="auto"/>
      </w:pPr>
    </w:p>
    <w:p w14:paraId="0000001E" w14:textId="77777777" w:rsidR="00CE1147" w:rsidRDefault="00433518">
      <w:pPr>
        <w:pBdr>
          <w:bottom w:val="single" w:sz="4" w:space="1" w:color="000000"/>
        </w:pBdr>
      </w:pPr>
      <w:r>
        <w:t>SOAL 3.3</w:t>
      </w:r>
    </w:p>
    <w:p w14:paraId="0000001F" w14:textId="77777777" w:rsidR="00CE1147" w:rsidRDefault="00CE1147">
      <w:pPr>
        <w:spacing w:line="360" w:lineRule="auto"/>
      </w:pPr>
    </w:p>
    <w:p w14:paraId="00000020" w14:textId="77777777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: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batas minimal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minimum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‘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’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‘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aman</w:t>
      </w:r>
      <w:proofErr w:type="spellEnd"/>
      <w:r>
        <w:t>’.</w:t>
      </w:r>
    </w:p>
    <w:p w14:paraId="2AEB1DB2" w14:textId="77777777" w:rsidR="001C6353" w:rsidRDefault="001C6353" w:rsidP="001C6353">
      <w:pPr>
        <w:spacing w:line="360" w:lineRule="auto"/>
      </w:pPr>
      <w:r>
        <w:t xml:space="preserve">MariaDB [dbpos_sib6]&gt; SELECT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stok</w:t>
      </w:r>
      <w:proofErr w:type="spellEnd"/>
      <w:r>
        <w:t>,</w:t>
      </w:r>
    </w:p>
    <w:p w14:paraId="18DEFD13" w14:textId="77777777" w:rsidR="001C6353" w:rsidRDefault="001C6353" w:rsidP="001C6353">
      <w:pPr>
        <w:spacing w:line="360" w:lineRule="auto"/>
      </w:pPr>
      <w:r>
        <w:t xml:space="preserve">    -&gt; CASE</w:t>
      </w:r>
    </w:p>
    <w:p w14:paraId="3D9F795A" w14:textId="77777777" w:rsidR="001C6353" w:rsidRDefault="001C6353" w:rsidP="001C6353">
      <w:pPr>
        <w:spacing w:line="360" w:lineRule="auto"/>
      </w:pPr>
      <w:r>
        <w:t xml:space="preserve">    -&gt; WHEN </w:t>
      </w:r>
      <w:proofErr w:type="spellStart"/>
      <w:r>
        <w:t>stok</w:t>
      </w:r>
      <w:proofErr w:type="spellEnd"/>
      <w:r>
        <w:t xml:space="preserve"> &lt; </w:t>
      </w:r>
      <w:proofErr w:type="spellStart"/>
      <w:r>
        <w:t>min_stok</w:t>
      </w:r>
      <w:proofErr w:type="spellEnd"/>
      <w:r>
        <w:t xml:space="preserve"> THEN '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>'</w:t>
      </w:r>
    </w:p>
    <w:p w14:paraId="29FF350F" w14:textId="77777777" w:rsidR="001C6353" w:rsidRDefault="001C6353" w:rsidP="001C6353">
      <w:pPr>
        <w:spacing w:line="360" w:lineRule="auto"/>
      </w:pPr>
      <w:r>
        <w:t xml:space="preserve">    -&gt; ELSE '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aman</w:t>
      </w:r>
      <w:proofErr w:type="spellEnd"/>
      <w:r>
        <w:t>'</w:t>
      </w:r>
    </w:p>
    <w:p w14:paraId="61951F7B" w14:textId="3EA33F3D" w:rsidR="00781988" w:rsidRDefault="001C6353" w:rsidP="001C6353">
      <w:pPr>
        <w:spacing w:line="360" w:lineRule="auto"/>
      </w:pPr>
      <w:r>
        <w:t xml:space="preserve">    -&gt; END AS </w:t>
      </w:r>
      <w:proofErr w:type="spellStart"/>
      <w:r>
        <w:t>keterangan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>;</w:t>
      </w:r>
    </w:p>
    <w:p w14:paraId="6BA9C072" w14:textId="6A48B5D8" w:rsidR="001C6353" w:rsidRDefault="001C6353">
      <w:r>
        <w:br w:type="page"/>
      </w:r>
    </w:p>
    <w:p w14:paraId="027516FC" w14:textId="77777777" w:rsidR="001C6353" w:rsidRDefault="001C6353" w:rsidP="001C6353">
      <w:pPr>
        <w:spacing w:line="360" w:lineRule="auto"/>
      </w:pPr>
    </w:p>
    <w:p w14:paraId="00000021" w14:textId="77777777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: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 dan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&lt; 17 → ‘</w:t>
      </w:r>
      <w:proofErr w:type="spellStart"/>
      <w:r>
        <w:t>muda</w:t>
      </w:r>
      <w:proofErr w:type="spellEnd"/>
      <w:r>
        <w:t>’ , 17-55 → ‘</w:t>
      </w:r>
      <w:proofErr w:type="spellStart"/>
      <w:r>
        <w:t>Dewasa</w:t>
      </w:r>
      <w:proofErr w:type="spellEnd"/>
      <w:r>
        <w:t xml:space="preserve">’, </w:t>
      </w:r>
      <w:proofErr w:type="spellStart"/>
      <w:r>
        <w:t>selainnya</w:t>
      </w:r>
      <w:proofErr w:type="spellEnd"/>
      <w:r>
        <w:t xml:space="preserve"> ‘Tua’</w:t>
      </w:r>
    </w:p>
    <w:p w14:paraId="69E0716C" w14:textId="77777777" w:rsidR="005C695D" w:rsidRDefault="005C695D" w:rsidP="005C695D">
      <w:pPr>
        <w:spacing w:line="360" w:lineRule="auto"/>
      </w:pPr>
      <w:r>
        <w:t xml:space="preserve">MariaDB [dbpos_sib6]&gt; SELECT id, </w:t>
      </w:r>
      <w:proofErr w:type="spellStart"/>
      <w:r>
        <w:t>nama</w:t>
      </w:r>
      <w:proofErr w:type="spellEnd"/>
      <w:r>
        <w:t>, (YEAR(NOW())-YEAR(</w:t>
      </w:r>
      <w:proofErr w:type="spellStart"/>
      <w:r>
        <w:t>tgl_lahir</w:t>
      </w:r>
      <w:proofErr w:type="spellEnd"/>
      <w:r>
        <w:t xml:space="preserve">)) AS </w:t>
      </w:r>
      <w:proofErr w:type="spellStart"/>
      <w:r>
        <w:t>umur</w:t>
      </w:r>
      <w:proofErr w:type="spellEnd"/>
      <w:r>
        <w:t>,</w:t>
      </w:r>
    </w:p>
    <w:p w14:paraId="626C2282" w14:textId="77777777" w:rsidR="005C695D" w:rsidRDefault="005C695D" w:rsidP="005C695D">
      <w:pPr>
        <w:spacing w:line="360" w:lineRule="auto"/>
      </w:pPr>
      <w:r>
        <w:t xml:space="preserve">    -&gt; CASE</w:t>
      </w:r>
    </w:p>
    <w:p w14:paraId="6974D31B" w14:textId="77777777" w:rsidR="005C695D" w:rsidRDefault="005C695D" w:rsidP="005C695D">
      <w:pPr>
        <w:spacing w:line="360" w:lineRule="auto"/>
      </w:pPr>
      <w:r>
        <w:t xml:space="preserve">    -&gt; WHEN (YEAR(NOW())-YEAR(</w:t>
      </w:r>
      <w:proofErr w:type="spellStart"/>
      <w:r>
        <w:t>tgl_lahir</w:t>
      </w:r>
      <w:proofErr w:type="spellEnd"/>
      <w:r>
        <w:t>)) &lt; 17 THEN 'Muda'</w:t>
      </w:r>
    </w:p>
    <w:p w14:paraId="41D392A4" w14:textId="77777777" w:rsidR="005C695D" w:rsidRDefault="005C695D" w:rsidP="005C695D">
      <w:pPr>
        <w:spacing w:line="360" w:lineRule="auto"/>
      </w:pPr>
      <w:r>
        <w:t xml:space="preserve">    -&gt; WHEN (YEAR(NOW())-YEAR(</w:t>
      </w:r>
      <w:proofErr w:type="spellStart"/>
      <w:r>
        <w:t>tgl_lahir</w:t>
      </w:r>
      <w:proofErr w:type="spellEnd"/>
      <w:r>
        <w:t>)) &lt;= 55 THEN '</w:t>
      </w:r>
      <w:proofErr w:type="spellStart"/>
      <w:r>
        <w:t>Dewasa</w:t>
      </w:r>
      <w:proofErr w:type="spellEnd"/>
      <w:r>
        <w:t>'</w:t>
      </w:r>
    </w:p>
    <w:p w14:paraId="6CAD83A1" w14:textId="77777777" w:rsidR="005C695D" w:rsidRDefault="005C695D" w:rsidP="005C695D">
      <w:pPr>
        <w:spacing w:line="360" w:lineRule="auto"/>
      </w:pPr>
      <w:r>
        <w:t xml:space="preserve">    -&gt; ELSE 'Tua'</w:t>
      </w:r>
    </w:p>
    <w:p w14:paraId="579FA076" w14:textId="77777777" w:rsidR="005C695D" w:rsidRDefault="005C695D" w:rsidP="005C695D">
      <w:pPr>
        <w:spacing w:line="360" w:lineRule="auto"/>
      </w:pPr>
      <w:r>
        <w:t xml:space="preserve">    -&gt; END AS </w:t>
      </w:r>
      <w:proofErr w:type="spellStart"/>
      <w:r>
        <w:t>kategori</w:t>
      </w:r>
      <w:proofErr w:type="spellEnd"/>
      <w:r>
        <w:t xml:space="preserve"> FROM </w:t>
      </w:r>
      <w:proofErr w:type="spellStart"/>
      <w:r>
        <w:t>pelanggan</w:t>
      </w:r>
      <w:proofErr w:type="spellEnd"/>
    </w:p>
    <w:p w14:paraId="4677FC60" w14:textId="21DBBB24" w:rsidR="001C6353" w:rsidRDefault="005C695D" w:rsidP="005C695D">
      <w:pPr>
        <w:spacing w:line="360" w:lineRule="auto"/>
      </w:pPr>
      <w:r>
        <w:t xml:space="preserve">    -&gt; ;</w:t>
      </w:r>
    </w:p>
    <w:p w14:paraId="6BC2EB53" w14:textId="77777777" w:rsidR="001C6353" w:rsidRDefault="001C6353" w:rsidP="001C6353">
      <w:pPr>
        <w:spacing w:line="360" w:lineRule="auto"/>
      </w:pPr>
    </w:p>
    <w:p w14:paraId="00000022" w14:textId="77777777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: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dan bonus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‘TV01’ →’DVD Player’ , ‘K001’ → ‘Rice Cooker’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‘Tidak Ada’</w:t>
      </w:r>
    </w:p>
    <w:p w14:paraId="5AA6D690" w14:textId="77777777" w:rsidR="005C695D" w:rsidRDefault="005C695D" w:rsidP="005C695D">
      <w:pPr>
        <w:spacing w:line="360" w:lineRule="auto"/>
      </w:pPr>
      <w:r>
        <w:t xml:space="preserve">MariaDB [dbpos_sib6]&gt; SELECT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>,</w:t>
      </w:r>
    </w:p>
    <w:p w14:paraId="4D82385D" w14:textId="77777777" w:rsidR="005C695D" w:rsidRDefault="005C695D" w:rsidP="005C695D">
      <w:pPr>
        <w:spacing w:line="360" w:lineRule="auto"/>
      </w:pPr>
      <w:r>
        <w:t xml:space="preserve">    -&gt; CASE</w:t>
      </w:r>
    </w:p>
    <w:p w14:paraId="17B930C3" w14:textId="77777777" w:rsidR="005C695D" w:rsidRDefault="005C695D" w:rsidP="005C695D">
      <w:pPr>
        <w:spacing w:line="360" w:lineRule="auto"/>
      </w:pPr>
      <w:r>
        <w:t xml:space="preserve">    -&gt; WHEN </w:t>
      </w:r>
      <w:proofErr w:type="spellStart"/>
      <w:r>
        <w:t>kode</w:t>
      </w:r>
      <w:proofErr w:type="spellEnd"/>
      <w:r>
        <w:t xml:space="preserve"> = 'TV01' THEN 'DVD Player'</w:t>
      </w:r>
    </w:p>
    <w:p w14:paraId="36906EAD" w14:textId="77777777" w:rsidR="005C695D" w:rsidRDefault="005C695D" w:rsidP="005C695D">
      <w:pPr>
        <w:spacing w:line="360" w:lineRule="auto"/>
      </w:pPr>
      <w:r>
        <w:t xml:space="preserve">    -&gt; WHEN </w:t>
      </w:r>
      <w:proofErr w:type="spellStart"/>
      <w:r>
        <w:t>kode</w:t>
      </w:r>
      <w:proofErr w:type="spellEnd"/>
      <w:r>
        <w:t xml:space="preserve"> = 'K001' THEN 'Rice Cooker'</w:t>
      </w:r>
    </w:p>
    <w:p w14:paraId="5DF2A169" w14:textId="77777777" w:rsidR="005C695D" w:rsidRDefault="005C695D" w:rsidP="005C695D">
      <w:pPr>
        <w:spacing w:line="360" w:lineRule="auto"/>
      </w:pPr>
      <w:r>
        <w:t xml:space="preserve">    -&gt; ELSE 'Tidak Ada'</w:t>
      </w:r>
    </w:p>
    <w:p w14:paraId="768E6516" w14:textId="40272CAF" w:rsidR="005C695D" w:rsidRDefault="005C695D" w:rsidP="005C695D">
      <w:pPr>
        <w:spacing w:line="360" w:lineRule="auto"/>
      </w:pPr>
      <w:r>
        <w:t xml:space="preserve">    -&gt; END AS 'bonus' FROM </w:t>
      </w:r>
      <w:proofErr w:type="spellStart"/>
      <w:r>
        <w:t>produk</w:t>
      </w:r>
      <w:proofErr w:type="spellEnd"/>
      <w:r>
        <w:t>;</w:t>
      </w:r>
    </w:p>
    <w:p w14:paraId="00000023" w14:textId="77777777" w:rsidR="00CE1147" w:rsidRDefault="00CE1147">
      <w:pPr>
        <w:spacing w:line="360" w:lineRule="auto"/>
      </w:pPr>
    </w:p>
    <w:p w14:paraId="00000024" w14:textId="77777777" w:rsidR="00CE1147" w:rsidRDefault="00433518">
      <w:pPr>
        <w:pBdr>
          <w:bottom w:val="single" w:sz="4" w:space="1" w:color="000000"/>
        </w:pBdr>
      </w:pPr>
      <w:r>
        <w:t>SOAL 3.4</w:t>
      </w:r>
    </w:p>
    <w:p w14:paraId="00000025" w14:textId="77777777" w:rsidR="00CE1147" w:rsidRDefault="00CE1147">
      <w:pPr>
        <w:spacing w:line="360" w:lineRule="auto"/>
      </w:pPr>
    </w:p>
    <w:p w14:paraId="00000026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004FB4D8" w14:textId="2F6B9530" w:rsidR="00E73119" w:rsidRDefault="00E73119" w:rsidP="00E73119">
      <w:pPr>
        <w:spacing w:line="360" w:lineRule="auto"/>
      </w:pPr>
      <w:r w:rsidRPr="00E73119">
        <w:t xml:space="preserve">SELECT </w:t>
      </w:r>
      <w:proofErr w:type="spellStart"/>
      <w:r w:rsidRPr="00E73119">
        <w:t>tmp_lahir</w:t>
      </w:r>
      <w:proofErr w:type="spellEnd"/>
      <w:r w:rsidRPr="00E73119">
        <w:t xml:space="preserve">, COUNT(*) as </w:t>
      </w:r>
      <w:proofErr w:type="spellStart"/>
      <w:r w:rsidRPr="00E73119">
        <w:t>Jumlah</w:t>
      </w:r>
      <w:proofErr w:type="spellEnd"/>
      <w:r w:rsidRPr="00E73119">
        <w:t xml:space="preserve"> FROM </w:t>
      </w:r>
      <w:proofErr w:type="spellStart"/>
      <w:r w:rsidRPr="00E73119">
        <w:t>pelanggan</w:t>
      </w:r>
      <w:proofErr w:type="spellEnd"/>
      <w:r w:rsidRPr="00E73119">
        <w:t xml:space="preserve"> GROUP BY </w:t>
      </w:r>
      <w:proofErr w:type="spellStart"/>
      <w:r w:rsidRPr="00E73119">
        <w:t>tmp_lahir</w:t>
      </w:r>
      <w:proofErr w:type="spellEnd"/>
      <w:r w:rsidRPr="00E73119">
        <w:t>;</w:t>
      </w:r>
    </w:p>
    <w:p w14:paraId="0554DB97" w14:textId="77777777" w:rsidR="00E73119" w:rsidRDefault="00E73119" w:rsidP="00E73119">
      <w:pPr>
        <w:spacing w:line="360" w:lineRule="auto"/>
      </w:pPr>
    </w:p>
    <w:p w14:paraId="0A76777D" w14:textId="5C5056A2" w:rsidR="00E73119" w:rsidRDefault="00433518" w:rsidP="00E73119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0FB0BE05" w14:textId="5911ADAD" w:rsidR="00E73119" w:rsidRDefault="00E73119" w:rsidP="00E73119">
      <w:pPr>
        <w:spacing w:line="360" w:lineRule="auto"/>
      </w:pPr>
      <w:r w:rsidRPr="00E73119">
        <w:t xml:space="preserve">MariaDB [dbpos_sib6]&gt; SELECT </w:t>
      </w:r>
      <w:proofErr w:type="spellStart"/>
      <w:r w:rsidRPr="00E73119">
        <w:t>jenis_produk_id</w:t>
      </w:r>
      <w:proofErr w:type="spellEnd"/>
      <w:r w:rsidRPr="00E73119">
        <w:t xml:space="preserve">, COUNT(*) as </w:t>
      </w:r>
      <w:proofErr w:type="spellStart"/>
      <w:r w:rsidRPr="00E73119">
        <w:t>Jumlah</w:t>
      </w:r>
      <w:proofErr w:type="spellEnd"/>
      <w:r w:rsidRPr="00E73119">
        <w:t xml:space="preserve"> FROM </w:t>
      </w:r>
      <w:proofErr w:type="spellStart"/>
      <w:r w:rsidRPr="00E73119">
        <w:t>produk</w:t>
      </w:r>
      <w:proofErr w:type="spellEnd"/>
      <w:r w:rsidRPr="00E73119">
        <w:t xml:space="preserve"> GROUP BY </w:t>
      </w:r>
      <w:proofErr w:type="spellStart"/>
      <w:r w:rsidRPr="00E73119">
        <w:t>jenis_produk_id</w:t>
      </w:r>
      <w:proofErr w:type="spellEnd"/>
      <w:r w:rsidRPr="00E73119">
        <w:t>;</w:t>
      </w:r>
    </w:p>
    <w:p w14:paraId="726AD623" w14:textId="77777777" w:rsidR="00E73119" w:rsidRDefault="00E73119" w:rsidP="00E73119">
      <w:pPr>
        <w:spacing w:line="360" w:lineRule="auto"/>
      </w:pPr>
    </w:p>
    <w:p w14:paraId="00000028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usianya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15F8C923" w14:textId="582EEEAC" w:rsidR="00E73119" w:rsidRDefault="00834398" w:rsidP="00E73119">
      <w:pPr>
        <w:spacing w:line="360" w:lineRule="auto"/>
      </w:pPr>
      <w:r w:rsidRPr="00834398">
        <w:t>MariaDB [dbpos_sib6]&gt; SELECT *, (YEAR(NOW())-YEAR(</w:t>
      </w:r>
      <w:proofErr w:type="spellStart"/>
      <w:r w:rsidRPr="00834398">
        <w:t>tgl_lahir</w:t>
      </w:r>
      <w:proofErr w:type="spellEnd"/>
      <w:r w:rsidRPr="00834398">
        <w:t xml:space="preserve">)) AS </w:t>
      </w:r>
      <w:proofErr w:type="spellStart"/>
      <w:r w:rsidRPr="00834398">
        <w:t>umur</w:t>
      </w:r>
      <w:proofErr w:type="spellEnd"/>
      <w:r w:rsidRPr="00834398">
        <w:t xml:space="preserve"> FROM </w:t>
      </w:r>
      <w:proofErr w:type="spellStart"/>
      <w:r w:rsidRPr="00834398">
        <w:t>pelanggan</w:t>
      </w:r>
      <w:proofErr w:type="spellEnd"/>
      <w:r w:rsidRPr="00834398">
        <w:t xml:space="preserve"> WHERE (YEAR(NOW()) - YEAR(</w:t>
      </w:r>
      <w:proofErr w:type="spellStart"/>
      <w:r w:rsidRPr="00834398">
        <w:t>tgl_lahir</w:t>
      </w:r>
      <w:proofErr w:type="spellEnd"/>
      <w:r w:rsidRPr="00834398">
        <w:t>)) &lt; (SELECT AVG(YEAR(NOW()) - YEAR(</w:t>
      </w:r>
      <w:proofErr w:type="spellStart"/>
      <w:r w:rsidRPr="00834398">
        <w:t>tgl_lahir</w:t>
      </w:r>
      <w:proofErr w:type="spellEnd"/>
      <w:r w:rsidRPr="00834398">
        <w:t xml:space="preserve">)) FROM </w:t>
      </w:r>
      <w:proofErr w:type="spellStart"/>
      <w:r w:rsidRPr="00834398">
        <w:t>pelanggan</w:t>
      </w:r>
      <w:proofErr w:type="spellEnd"/>
      <w:r w:rsidRPr="00834398">
        <w:t>);</w:t>
      </w:r>
    </w:p>
    <w:p w14:paraId="00000029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lastRenderedPageBreak/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2C5892D2" w14:textId="75475B41" w:rsidR="00834398" w:rsidRDefault="006A06C9" w:rsidP="00834398">
      <w:pPr>
        <w:spacing w:line="360" w:lineRule="auto"/>
      </w:pPr>
      <w:r w:rsidRPr="006A06C9">
        <w:t xml:space="preserve">MariaDB [dbpos_sib6]&gt; SELECT </w:t>
      </w:r>
      <w:proofErr w:type="spellStart"/>
      <w:r w:rsidRPr="006A06C9">
        <w:t>kode</w:t>
      </w:r>
      <w:proofErr w:type="spellEnd"/>
      <w:r w:rsidRPr="006A06C9">
        <w:t xml:space="preserve">, </w:t>
      </w:r>
      <w:proofErr w:type="spellStart"/>
      <w:r w:rsidRPr="006A06C9">
        <w:t>nama</w:t>
      </w:r>
      <w:proofErr w:type="spellEnd"/>
      <w:r w:rsidRPr="006A06C9">
        <w:t xml:space="preserve">, </w:t>
      </w:r>
      <w:proofErr w:type="spellStart"/>
      <w:r w:rsidRPr="006A06C9">
        <w:t>harga_jual</w:t>
      </w:r>
      <w:proofErr w:type="spellEnd"/>
      <w:r w:rsidRPr="006A06C9">
        <w:t xml:space="preserve"> FROM </w:t>
      </w:r>
      <w:proofErr w:type="spellStart"/>
      <w:r w:rsidRPr="006A06C9">
        <w:t>produk</w:t>
      </w:r>
      <w:proofErr w:type="spellEnd"/>
      <w:r w:rsidRPr="006A06C9">
        <w:t xml:space="preserve"> WHERE </w:t>
      </w:r>
      <w:proofErr w:type="spellStart"/>
      <w:r w:rsidRPr="006A06C9">
        <w:t>harga_jual</w:t>
      </w:r>
      <w:proofErr w:type="spellEnd"/>
      <w:r w:rsidRPr="006A06C9">
        <w:t xml:space="preserve"> &gt; (SELECT AVG(</w:t>
      </w:r>
      <w:proofErr w:type="spellStart"/>
      <w:r w:rsidRPr="006A06C9">
        <w:t>harga_jual</w:t>
      </w:r>
      <w:proofErr w:type="spellEnd"/>
      <w:r w:rsidRPr="006A06C9">
        <w:t xml:space="preserve">) FROM </w:t>
      </w:r>
      <w:proofErr w:type="spellStart"/>
      <w:r w:rsidRPr="006A06C9">
        <w:t>produk</w:t>
      </w:r>
      <w:proofErr w:type="spellEnd"/>
      <w:r w:rsidRPr="006A06C9">
        <w:t>);</w:t>
      </w:r>
    </w:p>
    <w:p w14:paraId="7A05C76E" w14:textId="77777777" w:rsidR="006A06C9" w:rsidRDefault="006A06C9" w:rsidP="00834398">
      <w:pPr>
        <w:spacing w:line="360" w:lineRule="auto"/>
      </w:pPr>
    </w:p>
    <w:p w14:paraId="0000002A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90rb</w:t>
      </w:r>
    </w:p>
    <w:p w14:paraId="5E6F218E" w14:textId="03050ED3" w:rsidR="006A06C9" w:rsidRDefault="0091157D" w:rsidP="006A06C9">
      <w:pPr>
        <w:spacing w:line="360" w:lineRule="auto"/>
      </w:pPr>
      <w:r w:rsidRPr="0091157D">
        <w:t xml:space="preserve">MariaDB [dbpos_sib6]&gt; SELECT *, </w:t>
      </w:r>
      <w:proofErr w:type="spellStart"/>
      <w:r w:rsidRPr="0091157D">
        <w:t>iuran</w:t>
      </w:r>
      <w:proofErr w:type="spellEnd"/>
      <w:r w:rsidRPr="0091157D">
        <w:t xml:space="preserve"> FROM </w:t>
      </w:r>
      <w:proofErr w:type="spellStart"/>
      <w:r w:rsidRPr="0091157D">
        <w:t>pelanggan</w:t>
      </w:r>
      <w:proofErr w:type="spellEnd"/>
      <w:r w:rsidRPr="0091157D">
        <w:t xml:space="preserve"> LEFT JOIN </w:t>
      </w:r>
      <w:proofErr w:type="spellStart"/>
      <w:r w:rsidRPr="0091157D">
        <w:t>kartu</w:t>
      </w:r>
      <w:proofErr w:type="spellEnd"/>
      <w:r w:rsidRPr="0091157D">
        <w:t xml:space="preserve"> ON </w:t>
      </w:r>
      <w:proofErr w:type="spellStart"/>
      <w:r w:rsidRPr="0091157D">
        <w:t>pelanggan.kartu_id</w:t>
      </w:r>
      <w:proofErr w:type="spellEnd"/>
      <w:r w:rsidRPr="0091157D">
        <w:t xml:space="preserve"> = kartu.id WHERE </w:t>
      </w:r>
      <w:proofErr w:type="spellStart"/>
      <w:r w:rsidRPr="0091157D">
        <w:t>iuran</w:t>
      </w:r>
      <w:proofErr w:type="spellEnd"/>
      <w:r w:rsidRPr="0091157D">
        <w:t xml:space="preserve"> &gt; 90000;</w:t>
      </w:r>
    </w:p>
    <w:p w14:paraId="59FB0B41" w14:textId="77777777" w:rsidR="006A06C9" w:rsidRDefault="006A06C9" w:rsidP="006A06C9">
      <w:pPr>
        <w:spacing w:line="360" w:lineRule="auto"/>
      </w:pPr>
    </w:p>
    <w:p w14:paraId="0000002B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18AD125D" w14:textId="313EDA33" w:rsidR="0091157D" w:rsidRDefault="0091157D" w:rsidP="0091157D">
      <w:pPr>
        <w:spacing w:line="360" w:lineRule="auto"/>
      </w:pPr>
      <w:r w:rsidRPr="0091157D">
        <w:t xml:space="preserve">MariaDB [dbpos_sib6]&gt; SELECT * FROM </w:t>
      </w:r>
      <w:proofErr w:type="spellStart"/>
      <w:r w:rsidRPr="0091157D">
        <w:t>produk</w:t>
      </w:r>
      <w:proofErr w:type="spellEnd"/>
      <w:r w:rsidRPr="0091157D">
        <w:t xml:space="preserve"> WHERE </w:t>
      </w:r>
      <w:proofErr w:type="spellStart"/>
      <w:r w:rsidRPr="0091157D">
        <w:t>harga_jual</w:t>
      </w:r>
      <w:proofErr w:type="spellEnd"/>
      <w:r w:rsidRPr="0091157D">
        <w:t xml:space="preserve"> &lt; (SELECT AVG(</w:t>
      </w:r>
      <w:proofErr w:type="spellStart"/>
      <w:r w:rsidRPr="0091157D">
        <w:t>harga_jual</w:t>
      </w:r>
      <w:proofErr w:type="spellEnd"/>
      <w:r w:rsidRPr="0091157D">
        <w:t xml:space="preserve">) FROM </w:t>
      </w:r>
      <w:proofErr w:type="spellStart"/>
      <w:r w:rsidRPr="0091157D">
        <w:t>produk</w:t>
      </w:r>
      <w:proofErr w:type="spellEnd"/>
      <w:r w:rsidRPr="0091157D">
        <w:t>);</w:t>
      </w:r>
    </w:p>
    <w:p w14:paraId="7BCCF8E3" w14:textId="77777777" w:rsidR="0091157D" w:rsidRDefault="0091157D" w:rsidP="0091157D">
      <w:pPr>
        <w:spacing w:line="360" w:lineRule="auto"/>
      </w:pPr>
    </w:p>
    <w:p w14:paraId="0000002C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3%</w:t>
      </w:r>
    </w:p>
    <w:p w14:paraId="3339BD80" w14:textId="7FC3445F" w:rsidR="0091157D" w:rsidRDefault="00D54DDE" w:rsidP="0091157D">
      <w:pPr>
        <w:spacing w:line="360" w:lineRule="auto"/>
      </w:pPr>
      <w:r w:rsidRPr="00D54DDE">
        <w:t xml:space="preserve">MariaDB [dbpos_sib6]&gt; SELECT *, </w:t>
      </w:r>
      <w:proofErr w:type="spellStart"/>
      <w:r w:rsidRPr="00D54DDE">
        <w:t>diskon</w:t>
      </w:r>
      <w:proofErr w:type="spellEnd"/>
      <w:r w:rsidRPr="00D54DDE">
        <w:t xml:space="preserve"> FROM </w:t>
      </w:r>
      <w:proofErr w:type="spellStart"/>
      <w:r w:rsidRPr="00D54DDE">
        <w:t>pelanggan</w:t>
      </w:r>
      <w:proofErr w:type="spellEnd"/>
      <w:r w:rsidRPr="00D54DDE">
        <w:t xml:space="preserve"> LEFT JOIN </w:t>
      </w:r>
      <w:proofErr w:type="spellStart"/>
      <w:r w:rsidRPr="00D54DDE">
        <w:t>kartu</w:t>
      </w:r>
      <w:proofErr w:type="spellEnd"/>
      <w:r w:rsidRPr="00D54DDE">
        <w:t xml:space="preserve"> ON </w:t>
      </w:r>
      <w:proofErr w:type="spellStart"/>
      <w:r w:rsidRPr="00D54DDE">
        <w:t>pelanggan.kartu_id</w:t>
      </w:r>
      <w:proofErr w:type="spellEnd"/>
      <w:r w:rsidRPr="00D54DDE">
        <w:t xml:space="preserve"> = kartu.id WHERE </w:t>
      </w:r>
      <w:proofErr w:type="spellStart"/>
      <w:r w:rsidRPr="00D54DDE">
        <w:t>diskon</w:t>
      </w:r>
      <w:proofErr w:type="spellEnd"/>
      <w:r w:rsidRPr="00D54DDE">
        <w:t xml:space="preserve"> &gt; 0.03;</w:t>
      </w:r>
    </w:p>
    <w:sectPr w:rsidR="0091157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495FC" w14:textId="77777777" w:rsidR="00D50FE4" w:rsidRDefault="00D50FE4">
      <w:r>
        <w:separator/>
      </w:r>
    </w:p>
  </w:endnote>
  <w:endnote w:type="continuationSeparator" w:id="0">
    <w:p w14:paraId="32856403" w14:textId="77777777" w:rsidR="00D50FE4" w:rsidRDefault="00D5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Consola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3C46DFDA" w:rsidR="00CE1147" w:rsidRDefault="0043351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5D390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2F" w14:textId="77777777" w:rsidR="00CE1147" w:rsidRDefault="00CE114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CD1E0" w14:textId="77777777" w:rsidR="00D50FE4" w:rsidRDefault="00D50FE4">
      <w:r>
        <w:separator/>
      </w:r>
    </w:p>
  </w:footnote>
  <w:footnote w:type="continuationSeparator" w:id="0">
    <w:p w14:paraId="2A022BEC" w14:textId="77777777" w:rsidR="00D50FE4" w:rsidRDefault="00D50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D" w14:textId="77777777" w:rsidR="00CE1147" w:rsidRDefault="0043351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3105103">
    <w:abstractNumId w:val="3"/>
  </w:num>
  <w:num w:numId="2" w16cid:durableId="980041072">
    <w:abstractNumId w:val="1"/>
  </w:num>
  <w:num w:numId="3" w16cid:durableId="1116369564">
    <w:abstractNumId w:val="2"/>
  </w:num>
  <w:num w:numId="4" w16cid:durableId="128171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47"/>
    <w:rsid w:val="000D349B"/>
    <w:rsid w:val="00195804"/>
    <w:rsid w:val="001B3EAA"/>
    <w:rsid w:val="001C6353"/>
    <w:rsid w:val="001E28C5"/>
    <w:rsid w:val="003871AE"/>
    <w:rsid w:val="00433518"/>
    <w:rsid w:val="005C695D"/>
    <w:rsid w:val="005D390F"/>
    <w:rsid w:val="006253FB"/>
    <w:rsid w:val="006557F4"/>
    <w:rsid w:val="006A06C9"/>
    <w:rsid w:val="006B7856"/>
    <w:rsid w:val="006C50EE"/>
    <w:rsid w:val="006D07BD"/>
    <w:rsid w:val="00781988"/>
    <w:rsid w:val="007B146D"/>
    <w:rsid w:val="007D1095"/>
    <w:rsid w:val="007E2192"/>
    <w:rsid w:val="007F2471"/>
    <w:rsid w:val="00834398"/>
    <w:rsid w:val="0091157D"/>
    <w:rsid w:val="00A611AA"/>
    <w:rsid w:val="00C1133F"/>
    <w:rsid w:val="00C62457"/>
    <w:rsid w:val="00C82524"/>
    <w:rsid w:val="00CD7A45"/>
    <w:rsid w:val="00CE1147"/>
    <w:rsid w:val="00D50FE4"/>
    <w:rsid w:val="00D54DDE"/>
    <w:rsid w:val="00E261BD"/>
    <w:rsid w:val="00E73119"/>
    <w:rsid w:val="00EC6C03"/>
    <w:rsid w:val="00F5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E52C"/>
  <w15:docId w15:val="{48547DC0-7698-44EF-8D8A-557AC1AD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Arvie Irfan</cp:lastModifiedBy>
  <cp:revision>21</cp:revision>
  <dcterms:created xsi:type="dcterms:W3CDTF">2021-03-18T20:15:00Z</dcterms:created>
  <dcterms:modified xsi:type="dcterms:W3CDTF">2024-04-24T05:15:00Z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